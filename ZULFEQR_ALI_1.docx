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A634" w14:textId="77777777" w:rsidR="00DF5C7B" w:rsidRPr="002E21BD" w:rsidRDefault="00DF5C7B">
      <w:pPr>
        <w:spacing w:before="4"/>
        <w:rPr>
          <w:rFonts w:ascii="Arial" w:eastAsia="Times New Roman" w:hAnsi="Arial" w:cs="Arial"/>
          <w:sz w:val="8"/>
          <w:szCs w:val="10"/>
        </w:rPr>
      </w:pPr>
    </w:p>
    <w:p w14:paraId="7652E53D" w14:textId="5E8A4F96" w:rsidR="00DF5C7B" w:rsidRPr="002E21BD" w:rsidRDefault="0084066C">
      <w:pPr>
        <w:pStyle w:val="Heading1"/>
        <w:ind w:left="151" w:right="134"/>
        <w:rPr>
          <w:rFonts w:ascii="Arial" w:hAnsi="Arial" w:cs="Arial"/>
          <w:b w:val="0"/>
          <w:bCs w:val="0"/>
          <w:sz w:val="22"/>
          <w:szCs w:val="22"/>
        </w:rPr>
      </w:pPr>
      <w:r w:rsidRPr="002E21BD">
        <w:rPr>
          <w:rFonts w:ascii="Arial" w:hAnsi="Arial" w:cs="Arial"/>
          <w:sz w:val="20"/>
          <w:szCs w:val="20"/>
        </w:rPr>
        <w:t>ZULFEQAR ALI</w:t>
      </w:r>
    </w:p>
    <w:p w14:paraId="653158E2" w14:textId="798D169E" w:rsidR="00DF5C7B" w:rsidRPr="002E21BD" w:rsidRDefault="00DB3466">
      <w:pPr>
        <w:ind w:left="151" w:right="134"/>
        <w:rPr>
          <w:rFonts w:ascii="Arial" w:eastAsia="Cambria" w:hAnsi="Arial" w:cs="Arial"/>
        </w:rPr>
      </w:pPr>
      <w:r w:rsidRPr="002E21BD">
        <w:rPr>
          <w:rFonts w:ascii="Arial" w:hAnsi="Arial" w:cs="Arial"/>
          <w:b/>
        </w:rPr>
        <w:t>Contact:</w:t>
      </w:r>
      <w:r w:rsidRPr="002E21BD">
        <w:rPr>
          <w:rFonts w:ascii="Arial" w:hAnsi="Arial" w:cs="Arial"/>
          <w:b/>
          <w:spacing w:val="-7"/>
        </w:rPr>
        <w:t xml:space="preserve"> </w:t>
      </w:r>
      <w:r w:rsidR="0071315E" w:rsidRPr="002E21BD">
        <w:rPr>
          <w:rFonts w:ascii="Arial" w:hAnsi="Arial" w:cs="Arial"/>
          <w:sz w:val="20"/>
          <w:szCs w:val="20"/>
          <w:lang w:val="de-DE"/>
        </w:rPr>
        <w:t>+</w:t>
      </w:r>
      <w:r w:rsidR="0071315E" w:rsidRPr="002E21BD">
        <w:rPr>
          <w:rFonts w:ascii="Arial" w:hAnsi="Arial" w:cs="Arial"/>
          <w:sz w:val="20"/>
          <w:szCs w:val="20"/>
        </w:rPr>
        <w:t>91-9</w:t>
      </w:r>
      <w:r w:rsidR="0084066C" w:rsidRPr="002E21BD">
        <w:rPr>
          <w:rFonts w:ascii="Arial" w:hAnsi="Arial" w:cs="Arial"/>
          <w:sz w:val="20"/>
          <w:szCs w:val="20"/>
        </w:rPr>
        <w:t>761725222</w:t>
      </w:r>
    </w:p>
    <w:p w14:paraId="312BBC88" w14:textId="213B9D2E" w:rsidR="00904681" w:rsidRPr="002E21BD" w:rsidRDefault="0071315E" w:rsidP="0071315E">
      <w:pPr>
        <w:pStyle w:val="BodyText2"/>
        <w:spacing w:line="240" w:lineRule="auto"/>
        <w:rPr>
          <w:rFonts w:ascii="Arial" w:hAnsi="Arial" w:cs="Arial"/>
          <w:sz w:val="20"/>
          <w:szCs w:val="20"/>
          <w:lang w:val="de-DE"/>
        </w:rPr>
      </w:pPr>
      <w:r w:rsidRPr="002E21BD">
        <w:rPr>
          <w:rFonts w:ascii="Arial" w:hAnsi="Arial" w:cs="Arial"/>
          <w:b/>
        </w:rPr>
        <w:t xml:space="preserve">   </w:t>
      </w:r>
      <w:r w:rsidR="00DB3466" w:rsidRPr="002E21BD">
        <w:rPr>
          <w:rFonts w:ascii="Arial" w:hAnsi="Arial" w:cs="Arial"/>
          <w:b/>
        </w:rPr>
        <w:t>E-Mail:</w:t>
      </w:r>
      <w:r w:rsidR="00DB3466" w:rsidRPr="002E21BD">
        <w:rPr>
          <w:rFonts w:ascii="Arial" w:hAnsi="Arial" w:cs="Arial"/>
          <w:b/>
          <w:spacing w:val="-9"/>
        </w:rPr>
        <w:t xml:space="preserve"> </w:t>
      </w:r>
      <w:r w:rsidR="0084066C" w:rsidRPr="002E21BD">
        <w:rPr>
          <w:rFonts w:ascii="Arial" w:hAnsi="Arial" w:cs="Arial"/>
        </w:rPr>
        <w:t>Zulfeqarali2011@gmail.com</w:t>
      </w:r>
    </w:p>
    <w:p w14:paraId="75EC6C7E" w14:textId="77777777" w:rsidR="00C540E5" w:rsidRPr="002E21BD" w:rsidRDefault="0000607D" w:rsidP="00C540E5">
      <w:pPr>
        <w:pStyle w:val="Heading1"/>
        <w:tabs>
          <w:tab w:val="left" w:pos="4694"/>
          <w:tab w:val="left" w:pos="10891"/>
        </w:tabs>
        <w:ind w:right="134"/>
        <w:rPr>
          <w:rFonts w:ascii="Arial" w:hAnsi="Arial" w:cs="Arial"/>
          <w:b w:val="0"/>
          <w:bCs w:val="0"/>
          <w:sz w:val="22"/>
          <w:szCs w:val="22"/>
        </w:rPr>
      </w:pPr>
      <w:r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 xml:space="preserve">                                                                             </w:t>
      </w:r>
      <w:r w:rsidR="00C540E5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>CAREER OBJECTIVE</w:t>
      </w:r>
      <w:r w:rsidR="00C540E5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ab/>
      </w:r>
    </w:p>
    <w:p w14:paraId="0A0B1BBB" w14:textId="22BB8BC1" w:rsidR="00320113" w:rsidRPr="002E21BD" w:rsidRDefault="002256B0" w:rsidP="007C1710">
      <w:pPr>
        <w:ind w:left="349" w:right="332"/>
        <w:rPr>
          <w:rFonts w:ascii="Arial" w:hAnsi="Arial" w:cs="Arial"/>
          <w:i/>
        </w:rPr>
      </w:pPr>
      <w:r w:rsidRPr="002E21BD">
        <w:rPr>
          <w:rFonts w:ascii="Arial" w:hAnsi="Arial" w:cs="Arial"/>
          <w:iCs/>
        </w:rPr>
        <w:t xml:space="preserve">To obtain a challenging position in a </w:t>
      </w:r>
      <w:r w:rsidR="007C1710" w:rsidRPr="002E21BD">
        <w:rPr>
          <w:rFonts w:ascii="Arial" w:hAnsi="Arial" w:cs="Arial"/>
          <w:iCs/>
        </w:rPr>
        <w:t>high-quality</w:t>
      </w:r>
      <w:r w:rsidRPr="002E21BD">
        <w:rPr>
          <w:rFonts w:ascii="Arial" w:hAnsi="Arial" w:cs="Arial"/>
          <w:iCs/>
        </w:rPr>
        <w:t xml:space="preserve"> </w:t>
      </w:r>
      <w:r w:rsidR="007C1710" w:rsidRPr="002E21BD">
        <w:rPr>
          <w:rFonts w:ascii="Arial" w:hAnsi="Arial" w:cs="Arial"/>
          <w:iCs/>
        </w:rPr>
        <w:t>accounting environment</w:t>
      </w:r>
      <w:r w:rsidRPr="002E21BD">
        <w:rPr>
          <w:rFonts w:ascii="Arial" w:hAnsi="Arial" w:cs="Arial"/>
          <w:iCs/>
        </w:rPr>
        <w:t xml:space="preserve"> where my resourceful experience and skills will add value to organizational operations</w:t>
      </w:r>
      <w:r w:rsidRPr="002E21BD">
        <w:rPr>
          <w:rFonts w:ascii="Arial" w:hAnsi="Arial" w:cs="Arial"/>
          <w:i/>
        </w:rPr>
        <w:t>.</w:t>
      </w:r>
    </w:p>
    <w:p w14:paraId="67339572" w14:textId="77777777" w:rsidR="00DF5C7B" w:rsidRPr="002E21BD" w:rsidRDefault="0000607D" w:rsidP="0000607D">
      <w:pPr>
        <w:pStyle w:val="Heading1"/>
        <w:tabs>
          <w:tab w:val="left" w:pos="4694"/>
          <w:tab w:val="left" w:pos="10891"/>
        </w:tabs>
        <w:ind w:left="0" w:right="134"/>
        <w:rPr>
          <w:rFonts w:ascii="Arial" w:hAnsi="Arial" w:cs="Arial"/>
          <w:b w:val="0"/>
          <w:bCs w:val="0"/>
          <w:sz w:val="22"/>
          <w:szCs w:val="22"/>
        </w:rPr>
      </w:pPr>
      <w:bookmarkStart w:id="0" w:name="PROFILE_SUMMARY"/>
      <w:bookmarkEnd w:id="0"/>
      <w:r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 xml:space="preserve">                                                                                </w:t>
      </w:r>
      <w:r w:rsidR="00DB3466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>PROFILE</w:t>
      </w:r>
      <w:r w:rsidR="00DB3466" w:rsidRPr="002E21BD">
        <w:rPr>
          <w:rFonts w:ascii="Arial" w:hAnsi="Arial" w:cs="Arial"/>
          <w:color w:val="FFFFFF"/>
          <w:spacing w:val="-8"/>
          <w:sz w:val="22"/>
          <w:szCs w:val="22"/>
          <w:shd w:val="clear" w:color="auto" w:fill="1F497D"/>
        </w:rPr>
        <w:t xml:space="preserve"> </w:t>
      </w:r>
      <w:r w:rsidR="00DB3466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>SUMMARY</w:t>
      </w:r>
      <w:r w:rsidR="00DB3466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ab/>
      </w:r>
    </w:p>
    <w:p w14:paraId="1F873B8B" w14:textId="78419464" w:rsidR="0084066C" w:rsidRPr="002E21BD" w:rsidRDefault="0084066C" w:rsidP="007C1710">
      <w:pPr>
        <w:ind w:left="284"/>
        <w:jc w:val="both"/>
        <w:rPr>
          <w:rFonts w:ascii="Arial" w:eastAsia="Cambria" w:hAnsi="Arial" w:cs="Arial"/>
          <w:lang w:val="en-IN"/>
        </w:rPr>
      </w:pPr>
      <w:r w:rsidRPr="002E21BD">
        <w:rPr>
          <w:rFonts w:ascii="Arial" w:eastAsia="Cambria" w:hAnsi="Arial" w:cs="Arial"/>
          <w:lang w:val="en-IN"/>
        </w:rPr>
        <w:t>Results-driven and detail-oriented accountant with 8</w:t>
      </w:r>
      <w:r w:rsidR="00C85886" w:rsidRPr="002E21BD">
        <w:rPr>
          <w:rFonts w:ascii="Arial" w:eastAsia="Cambria" w:hAnsi="Arial" w:cs="Arial"/>
          <w:lang w:val="en-IN"/>
        </w:rPr>
        <w:t>+</w:t>
      </w:r>
      <w:r w:rsidRPr="002E21BD">
        <w:rPr>
          <w:rFonts w:ascii="Arial" w:eastAsia="Cambria" w:hAnsi="Arial" w:cs="Arial"/>
          <w:lang w:val="en-IN"/>
        </w:rPr>
        <w:t xml:space="preserve"> years of experience in </w:t>
      </w:r>
      <w:r w:rsidR="007C1710" w:rsidRPr="002E21BD">
        <w:rPr>
          <w:rFonts w:ascii="Arial" w:eastAsia="Cambria" w:hAnsi="Arial" w:cs="Arial"/>
          <w:lang w:val="en-IN"/>
        </w:rPr>
        <w:t>accounting</w:t>
      </w:r>
      <w:r w:rsidR="00C85886" w:rsidRPr="002E21BD">
        <w:rPr>
          <w:rFonts w:ascii="Arial" w:eastAsia="Cambria" w:hAnsi="Arial" w:cs="Arial"/>
          <w:lang w:val="en-IN"/>
        </w:rPr>
        <w:t xml:space="preserve">. </w:t>
      </w:r>
      <w:r w:rsidRPr="002E21BD">
        <w:rPr>
          <w:rFonts w:ascii="Arial" w:eastAsia="Cambria" w:hAnsi="Arial" w:cs="Arial"/>
          <w:lang w:val="en-IN"/>
        </w:rPr>
        <w:t>Proven expertise in managing accounts</w:t>
      </w:r>
      <w:r w:rsidR="00C85886" w:rsidRPr="002E21BD">
        <w:rPr>
          <w:rFonts w:ascii="Arial" w:eastAsia="Cambria" w:hAnsi="Arial" w:cs="Arial"/>
          <w:lang w:val="en-IN"/>
        </w:rPr>
        <w:t xml:space="preserve">. </w:t>
      </w:r>
      <w:r w:rsidRPr="002E21BD">
        <w:rPr>
          <w:rFonts w:ascii="Arial" w:eastAsia="Cambria" w:hAnsi="Arial" w:cs="Arial"/>
          <w:lang w:val="en-IN"/>
        </w:rPr>
        <w:t xml:space="preserve">Seeking an accounting position in the Middle East to leverage expertise in </w:t>
      </w:r>
      <w:r w:rsidR="00C85886" w:rsidRPr="002E21BD">
        <w:rPr>
          <w:rFonts w:ascii="Arial" w:eastAsia="Cambria" w:hAnsi="Arial" w:cs="Arial"/>
          <w:lang w:val="en-IN"/>
        </w:rPr>
        <w:t xml:space="preserve">Account </w:t>
      </w:r>
      <w:r w:rsidRPr="002E21BD">
        <w:rPr>
          <w:rFonts w:ascii="Arial" w:eastAsia="Cambria" w:hAnsi="Arial" w:cs="Arial"/>
          <w:lang w:val="en-IN"/>
        </w:rPr>
        <w:t>management and contribute to organizational success.</w:t>
      </w:r>
    </w:p>
    <w:p w14:paraId="40F91F50" w14:textId="220410D3" w:rsidR="00703F7E" w:rsidRPr="002E21BD" w:rsidRDefault="00703F7E" w:rsidP="007C1710">
      <w:pPr>
        <w:spacing w:before="5"/>
        <w:jc w:val="both"/>
        <w:rPr>
          <w:rFonts w:ascii="Arial" w:eastAsia="Cambria" w:hAnsi="Arial" w:cs="Arial"/>
          <w:b/>
          <w:bCs/>
          <w:sz w:val="14"/>
          <w:szCs w:val="14"/>
        </w:rPr>
      </w:pPr>
    </w:p>
    <w:p w14:paraId="700836C0" w14:textId="77777777" w:rsidR="0084066C" w:rsidRPr="0084066C" w:rsidRDefault="0084066C" w:rsidP="007C1710">
      <w:pPr>
        <w:pStyle w:val="Heading1"/>
        <w:numPr>
          <w:ilvl w:val="0"/>
          <w:numId w:val="14"/>
        </w:numPr>
        <w:tabs>
          <w:tab w:val="left" w:pos="4207"/>
          <w:tab w:val="left" w:pos="10891"/>
        </w:tabs>
        <w:spacing w:before="0"/>
        <w:ind w:right="134"/>
        <w:jc w:val="both"/>
        <w:rPr>
          <w:rFonts w:ascii="Arial" w:hAnsi="Arial" w:cs="Arial"/>
          <w:sz w:val="20"/>
          <w:szCs w:val="20"/>
          <w:lang w:val="en-IN"/>
        </w:rPr>
      </w:pPr>
      <w:r w:rsidRPr="0084066C">
        <w:rPr>
          <w:rFonts w:ascii="Arial" w:hAnsi="Arial" w:cs="Arial"/>
          <w:sz w:val="20"/>
          <w:szCs w:val="20"/>
          <w:lang w:val="en-IN"/>
        </w:rPr>
        <w:t>Financial Accounting &amp; Reporting</w:t>
      </w:r>
    </w:p>
    <w:p w14:paraId="788B4BD2" w14:textId="77777777" w:rsidR="0084066C" w:rsidRPr="0084066C" w:rsidRDefault="0084066C" w:rsidP="007C1710">
      <w:pPr>
        <w:pStyle w:val="Heading1"/>
        <w:numPr>
          <w:ilvl w:val="0"/>
          <w:numId w:val="14"/>
        </w:numPr>
        <w:tabs>
          <w:tab w:val="left" w:pos="4207"/>
          <w:tab w:val="left" w:pos="10891"/>
        </w:tabs>
        <w:ind w:right="134"/>
        <w:jc w:val="both"/>
        <w:rPr>
          <w:rFonts w:ascii="Arial" w:hAnsi="Arial" w:cs="Arial"/>
          <w:sz w:val="20"/>
          <w:szCs w:val="20"/>
          <w:lang w:val="en-IN"/>
        </w:rPr>
      </w:pPr>
      <w:r w:rsidRPr="0084066C">
        <w:rPr>
          <w:rFonts w:ascii="Arial" w:hAnsi="Arial" w:cs="Arial"/>
          <w:sz w:val="20"/>
          <w:szCs w:val="20"/>
          <w:lang w:val="en-IN"/>
        </w:rPr>
        <w:t>Accounts Payable &amp; Receivable</w:t>
      </w:r>
    </w:p>
    <w:p w14:paraId="05330A2E" w14:textId="77777777" w:rsidR="0084066C" w:rsidRPr="0084066C" w:rsidRDefault="0084066C" w:rsidP="007C1710">
      <w:pPr>
        <w:pStyle w:val="Heading1"/>
        <w:numPr>
          <w:ilvl w:val="0"/>
          <w:numId w:val="14"/>
        </w:numPr>
        <w:tabs>
          <w:tab w:val="left" w:pos="4207"/>
          <w:tab w:val="left" w:pos="10891"/>
        </w:tabs>
        <w:ind w:right="134"/>
        <w:jc w:val="both"/>
        <w:rPr>
          <w:rFonts w:ascii="Arial" w:hAnsi="Arial" w:cs="Arial"/>
          <w:sz w:val="20"/>
          <w:szCs w:val="20"/>
          <w:lang w:val="en-IN"/>
        </w:rPr>
      </w:pPr>
      <w:r w:rsidRPr="0084066C">
        <w:rPr>
          <w:rFonts w:ascii="Arial" w:hAnsi="Arial" w:cs="Arial"/>
          <w:sz w:val="20"/>
          <w:szCs w:val="20"/>
          <w:lang w:val="en-IN"/>
        </w:rPr>
        <w:t>Payroll Management</w:t>
      </w:r>
    </w:p>
    <w:p w14:paraId="0BA191BF" w14:textId="77777777" w:rsidR="0084066C" w:rsidRPr="0084066C" w:rsidRDefault="0084066C" w:rsidP="007C1710">
      <w:pPr>
        <w:pStyle w:val="Heading1"/>
        <w:numPr>
          <w:ilvl w:val="0"/>
          <w:numId w:val="14"/>
        </w:numPr>
        <w:tabs>
          <w:tab w:val="left" w:pos="4207"/>
          <w:tab w:val="left" w:pos="10891"/>
        </w:tabs>
        <w:ind w:right="134"/>
        <w:jc w:val="both"/>
        <w:rPr>
          <w:rFonts w:ascii="Arial" w:hAnsi="Arial" w:cs="Arial"/>
          <w:sz w:val="20"/>
          <w:szCs w:val="20"/>
          <w:lang w:val="en-IN"/>
        </w:rPr>
      </w:pPr>
      <w:r w:rsidRPr="0084066C">
        <w:rPr>
          <w:rFonts w:ascii="Arial" w:hAnsi="Arial" w:cs="Arial"/>
          <w:sz w:val="20"/>
          <w:szCs w:val="20"/>
          <w:lang w:val="en-IN"/>
        </w:rPr>
        <w:t>Financial Analysis &amp; Reconciliation</w:t>
      </w:r>
    </w:p>
    <w:p w14:paraId="5060FC91" w14:textId="61CD2E28" w:rsidR="0084066C" w:rsidRPr="0084066C" w:rsidRDefault="0084066C" w:rsidP="007C1710">
      <w:pPr>
        <w:pStyle w:val="Heading1"/>
        <w:numPr>
          <w:ilvl w:val="0"/>
          <w:numId w:val="14"/>
        </w:numPr>
        <w:tabs>
          <w:tab w:val="left" w:pos="4207"/>
          <w:tab w:val="left" w:pos="10891"/>
        </w:tabs>
        <w:ind w:right="134"/>
        <w:jc w:val="both"/>
        <w:rPr>
          <w:rFonts w:ascii="Arial" w:hAnsi="Arial" w:cs="Arial"/>
          <w:sz w:val="20"/>
          <w:szCs w:val="20"/>
          <w:lang w:val="en-IN"/>
        </w:rPr>
      </w:pPr>
      <w:r w:rsidRPr="0084066C">
        <w:rPr>
          <w:rFonts w:ascii="Arial" w:hAnsi="Arial" w:cs="Arial"/>
          <w:sz w:val="20"/>
          <w:szCs w:val="20"/>
          <w:lang w:val="en-IN"/>
        </w:rPr>
        <w:t xml:space="preserve">ERP &amp; Accounting Software </w:t>
      </w:r>
    </w:p>
    <w:p w14:paraId="6F4680D0" w14:textId="77777777" w:rsidR="00DF5C7B" w:rsidRPr="002E21BD" w:rsidRDefault="0000607D">
      <w:pPr>
        <w:pStyle w:val="Heading1"/>
        <w:tabs>
          <w:tab w:val="left" w:pos="4207"/>
          <w:tab w:val="left" w:pos="10891"/>
        </w:tabs>
        <w:ind w:right="134"/>
        <w:rPr>
          <w:rFonts w:ascii="Arial" w:hAnsi="Arial" w:cs="Arial"/>
          <w:color w:val="FFFFFF"/>
          <w:sz w:val="22"/>
          <w:szCs w:val="22"/>
          <w:shd w:val="clear" w:color="auto" w:fill="1F497D"/>
        </w:rPr>
      </w:pPr>
      <w:r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 xml:space="preserve">                                                                    </w:t>
      </w:r>
      <w:r w:rsidR="00DB3466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>ORGANISATIONAL</w:t>
      </w:r>
      <w:r w:rsidR="00DB3466" w:rsidRPr="002E21BD">
        <w:rPr>
          <w:rFonts w:ascii="Arial" w:hAnsi="Arial" w:cs="Arial"/>
          <w:color w:val="FFFFFF"/>
          <w:spacing w:val="-9"/>
          <w:sz w:val="22"/>
          <w:szCs w:val="22"/>
          <w:shd w:val="clear" w:color="auto" w:fill="1F497D"/>
        </w:rPr>
        <w:t xml:space="preserve"> </w:t>
      </w:r>
      <w:r w:rsidR="00DB3466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>EXPERIENCE</w:t>
      </w:r>
      <w:r w:rsidR="00DB3466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ab/>
      </w:r>
    </w:p>
    <w:p w14:paraId="7EC88B64" w14:textId="1428BE49" w:rsidR="0087403A" w:rsidRPr="002E21BD" w:rsidRDefault="0087403A" w:rsidP="007C1710">
      <w:pPr>
        <w:pStyle w:val="Header"/>
        <w:ind w:left="284"/>
        <w:rPr>
          <w:rFonts w:ascii="Arial" w:eastAsiaTheme="minorHAnsi" w:hAnsi="Arial" w:cs="Arial"/>
          <w:iCs/>
        </w:rPr>
      </w:pPr>
      <w:r w:rsidRPr="002E21BD">
        <w:rPr>
          <w:rFonts w:ascii="Arial" w:eastAsiaTheme="minorHAnsi" w:hAnsi="Arial" w:cs="Arial"/>
          <w:iCs/>
        </w:rPr>
        <w:t xml:space="preserve">Currently working as a </w:t>
      </w:r>
      <w:r w:rsidR="0084066C" w:rsidRPr="002E21BD">
        <w:rPr>
          <w:rFonts w:ascii="Arial" w:eastAsiaTheme="minorHAnsi" w:hAnsi="Arial" w:cs="Arial"/>
          <w:b/>
          <w:bCs/>
          <w:iCs/>
          <w:lang w:val="en-IN"/>
        </w:rPr>
        <w:t>Senior Accountant</w:t>
      </w:r>
      <w:r w:rsidR="0084066C" w:rsidRPr="002E21BD">
        <w:rPr>
          <w:rFonts w:ascii="Arial" w:eastAsiaTheme="minorHAnsi" w:hAnsi="Arial" w:cs="Arial"/>
          <w:iCs/>
          <w:lang w:val="en-IN"/>
        </w:rPr>
        <w:t xml:space="preserve"> </w:t>
      </w:r>
      <w:r w:rsidRPr="002E21BD">
        <w:rPr>
          <w:rFonts w:ascii="Arial" w:eastAsiaTheme="minorHAnsi" w:hAnsi="Arial" w:cs="Arial"/>
          <w:iCs/>
        </w:rPr>
        <w:t xml:space="preserve">in </w:t>
      </w:r>
      <w:r w:rsidRPr="002E21BD">
        <w:rPr>
          <w:rFonts w:ascii="Arial" w:eastAsiaTheme="minorHAnsi" w:hAnsi="Arial" w:cs="Arial"/>
          <w:b/>
          <w:bCs/>
          <w:iCs/>
        </w:rPr>
        <w:t>“</w:t>
      </w:r>
      <w:r w:rsidR="0084066C" w:rsidRPr="002E21BD">
        <w:rPr>
          <w:rFonts w:ascii="Arial" w:eastAsiaTheme="minorHAnsi" w:hAnsi="Arial" w:cs="Arial"/>
          <w:b/>
          <w:bCs/>
          <w:iCs/>
        </w:rPr>
        <w:t>MAXRIDE TUBE</w:t>
      </w:r>
      <w:r w:rsidRPr="002E21BD">
        <w:rPr>
          <w:rFonts w:ascii="Arial" w:eastAsiaTheme="minorHAnsi" w:hAnsi="Arial" w:cs="Arial"/>
          <w:b/>
          <w:bCs/>
          <w:iCs/>
        </w:rPr>
        <w:t>”</w:t>
      </w:r>
      <w:r w:rsidRPr="002E21BD">
        <w:rPr>
          <w:rFonts w:ascii="Arial" w:eastAsiaTheme="minorHAnsi" w:hAnsi="Arial" w:cs="Arial"/>
          <w:iCs/>
        </w:rPr>
        <w:t xml:space="preserve"> from </w:t>
      </w:r>
      <w:r w:rsidRPr="002E21BD">
        <w:rPr>
          <w:rFonts w:ascii="Arial" w:eastAsiaTheme="minorHAnsi" w:hAnsi="Arial" w:cs="Arial"/>
          <w:b/>
          <w:bCs/>
          <w:iCs/>
        </w:rPr>
        <w:t>14</w:t>
      </w:r>
      <w:r w:rsidRPr="002E21BD">
        <w:rPr>
          <w:rFonts w:ascii="Arial" w:eastAsiaTheme="minorHAnsi" w:hAnsi="Arial" w:cs="Arial"/>
          <w:b/>
          <w:bCs/>
          <w:iCs/>
          <w:vertAlign w:val="superscript"/>
        </w:rPr>
        <w:t>th</w:t>
      </w:r>
      <w:r w:rsidRPr="002E21BD">
        <w:rPr>
          <w:rFonts w:ascii="Arial" w:eastAsiaTheme="minorHAnsi" w:hAnsi="Arial" w:cs="Arial"/>
          <w:b/>
          <w:bCs/>
          <w:iCs/>
        </w:rPr>
        <w:t xml:space="preserve"> </w:t>
      </w:r>
      <w:r w:rsidR="007C1710" w:rsidRPr="002E21BD">
        <w:rPr>
          <w:rFonts w:ascii="Arial" w:eastAsiaTheme="minorHAnsi" w:hAnsi="Arial" w:cs="Arial"/>
          <w:b/>
          <w:bCs/>
          <w:iCs/>
        </w:rPr>
        <w:t>September</w:t>
      </w:r>
      <w:r w:rsidRPr="002E21BD">
        <w:rPr>
          <w:rFonts w:ascii="Arial" w:eastAsiaTheme="minorHAnsi" w:hAnsi="Arial" w:cs="Arial"/>
          <w:b/>
          <w:bCs/>
          <w:iCs/>
        </w:rPr>
        <w:t xml:space="preserve"> 202</w:t>
      </w:r>
      <w:r w:rsidR="0084066C" w:rsidRPr="002E21BD">
        <w:rPr>
          <w:rFonts w:ascii="Arial" w:eastAsiaTheme="minorHAnsi" w:hAnsi="Arial" w:cs="Arial"/>
          <w:b/>
          <w:bCs/>
          <w:iCs/>
        </w:rPr>
        <w:t>3</w:t>
      </w:r>
      <w:r w:rsidRPr="002E21BD">
        <w:rPr>
          <w:rFonts w:ascii="Arial" w:eastAsiaTheme="minorHAnsi" w:hAnsi="Arial" w:cs="Arial"/>
          <w:b/>
          <w:bCs/>
          <w:iCs/>
        </w:rPr>
        <w:t xml:space="preserve"> to till date.</w:t>
      </w:r>
    </w:p>
    <w:p w14:paraId="18D576A1" w14:textId="624A19AC" w:rsidR="00C85886" w:rsidRPr="002E21BD" w:rsidRDefault="00C85886" w:rsidP="007C1710">
      <w:pPr>
        <w:pStyle w:val="Header"/>
        <w:numPr>
          <w:ilvl w:val="0"/>
          <w:numId w:val="15"/>
        </w:numPr>
        <w:rPr>
          <w:rFonts w:ascii="Arial" w:eastAsiaTheme="minorHAnsi" w:hAnsi="Arial" w:cs="Arial"/>
          <w:iCs/>
          <w:lang w:val="en-IN"/>
        </w:rPr>
      </w:pPr>
      <w:r w:rsidRPr="002E21BD">
        <w:rPr>
          <w:rFonts w:ascii="Arial" w:eastAsiaTheme="minorHAnsi" w:hAnsi="Arial" w:cs="Arial"/>
          <w:iCs/>
          <w:lang w:val="en-IN"/>
        </w:rPr>
        <w:t>Managed financial reporting, reconciliations, and general ledger maintenance.</w:t>
      </w:r>
    </w:p>
    <w:p w14:paraId="5034CEA9" w14:textId="7F2F66EA" w:rsidR="00C85886" w:rsidRPr="00C85886" w:rsidRDefault="00C85886" w:rsidP="007C1710">
      <w:pPr>
        <w:pStyle w:val="Header"/>
        <w:numPr>
          <w:ilvl w:val="0"/>
          <w:numId w:val="15"/>
        </w:numPr>
        <w:rPr>
          <w:rFonts w:ascii="Arial" w:hAnsi="Arial" w:cs="Arial"/>
          <w:iCs/>
          <w:lang w:val="en-IN"/>
        </w:rPr>
      </w:pPr>
      <w:r w:rsidRPr="00C85886">
        <w:rPr>
          <w:rFonts w:ascii="Arial" w:hAnsi="Arial" w:cs="Arial"/>
          <w:iCs/>
          <w:lang w:val="en-IN"/>
        </w:rPr>
        <w:t xml:space="preserve">Prepared monthly, quarterly, and annual financial </w:t>
      </w:r>
      <w:r w:rsidR="007C1710" w:rsidRPr="002E21BD">
        <w:rPr>
          <w:rFonts w:ascii="Arial" w:hAnsi="Arial" w:cs="Arial"/>
          <w:iCs/>
          <w:lang w:val="en-IN"/>
        </w:rPr>
        <w:t>statements.</w:t>
      </w:r>
    </w:p>
    <w:p w14:paraId="14E910E0" w14:textId="77777777" w:rsidR="00C85886" w:rsidRPr="00C85886" w:rsidRDefault="00C85886" w:rsidP="007C1710">
      <w:pPr>
        <w:pStyle w:val="Header"/>
        <w:numPr>
          <w:ilvl w:val="0"/>
          <w:numId w:val="15"/>
        </w:numPr>
        <w:rPr>
          <w:rFonts w:ascii="Arial" w:hAnsi="Arial" w:cs="Arial"/>
          <w:iCs/>
          <w:lang w:val="en-IN"/>
        </w:rPr>
      </w:pPr>
      <w:r w:rsidRPr="00C85886">
        <w:rPr>
          <w:rFonts w:ascii="Arial" w:hAnsi="Arial" w:cs="Arial"/>
          <w:iCs/>
          <w:lang w:val="en-IN"/>
        </w:rPr>
        <w:t>Oversaw tax compliance, including VAT filings, payroll taxes, and regulatory reporting.</w:t>
      </w:r>
    </w:p>
    <w:p w14:paraId="43FEAB15" w14:textId="5289C8E8" w:rsidR="00C85886" w:rsidRPr="002E21BD" w:rsidRDefault="00C85886" w:rsidP="007C1710">
      <w:pPr>
        <w:pStyle w:val="Header"/>
        <w:numPr>
          <w:ilvl w:val="0"/>
          <w:numId w:val="15"/>
        </w:numPr>
        <w:rPr>
          <w:rFonts w:ascii="Arial" w:hAnsi="Arial" w:cs="Arial"/>
          <w:iCs/>
          <w:lang w:val="en-IN"/>
        </w:rPr>
      </w:pPr>
      <w:r w:rsidRPr="00C85886">
        <w:rPr>
          <w:rFonts w:ascii="Arial" w:hAnsi="Arial" w:cs="Arial"/>
          <w:iCs/>
          <w:lang w:val="en-IN"/>
        </w:rPr>
        <w:t>Led a team of junior accountants and provided training on financial procedures.</w:t>
      </w:r>
    </w:p>
    <w:p w14:paraId="27371D85" w14:textId="77777777" w:rsidR="007C1710" w:rsidRPr="002E21BD" w:rsidRDefault="007C1710" w:rsidP="007C1710">
      <w:pPr>
        <w:pStyle w:val="Header"/>
        <w:ind w:left="284"/>
        <w:rPr>
          <w:rFonts w:ascii="Arial" w:eastAsiaTheme="minorHAnsi" w:hAnsi="Arial" w:cs="Arial"/>
          <w:iCs/>
        </w:rPr>
      </w:pPr>
    </w:p>
    <w:p w14:paraId="6C9F4CF1" w14:textId="27DB50B7" w:rsidR="0071315E" w:rsidRPr="002E21BD" w:rsidRDefault="00C24112" w:rsidP="007C1710">
      <w:pPr>
        <w:pStyle w:val="Header"/>
        <w:ind w:left="284"/>
        <w:rPr>
          <w:rFonts w:ascii="Arial" w:eastAsiaTheme="minorHAnsi" w:hAnsi="Arial" w:cs="Arial"/>
          <w:iCs/>
        </w:rPr>
      </w:pPr>
      <w:r w:rsidRPr="002E21BD">
        <w:rPr>
          <w:rFonts w:ascii="Arial" w:eastAsiaTheme="minorHAnsi" w:hAnsi="Arial" w:cs="Arial"/>
          <w:iCs/>
        </w:rPr>
        <w:t>Worked as</w:t>
      </w:r>
      <w:r w:rsidRPr="002E21BD">
        <w:rPr>
          <w:rFonts w:ascii="Arial" w:eastAsiaTheme="minorHAnsi" w:hAnsi="Arial" w:cs="Arial"/>
          <w:b/>
          <w:bCs/>
          <w:iCs/>
        </w:rPr>
        <w:t xml:space="preserve"> </w:t>
      </w:r>
      <w:r w:rsidR="0084066C" w:rsidRPr="002E21BD">
        <w:rPr>
          <w:rFonts w:ascii="Arial" w:eastAsiaTheme="minorHAnsi" w:hAnsi="Arial" w:cs="Arial"/>
          <w:b/>
          <w:bCs/>
          <w:iCs/>
          <w:lang w:val="en-IN"/>
        </w:rPr>
        <w:t>Accountant</w:t>
      </w:r>
      <w:r w:rsidR="0084066C" w:rsidRPr="002E21BD">
        <w:rPr>
          <w:rFonts w:ascii="Arial" w:eastAsiaTheme="minorHAnsi" w:hAnsi="Arial" w:cs="Arial"/>
          <w:b/>
          <w:bCs/>
          <w:iCs/>
          <w:lang w:val="en-IN"/>
        </w:rPr>
        <w:t xml:space="preserve"> </w:t>
      </w:r>
      <w:r w:rsidR="0071315E" w:rsidRPr="002E21BD">
        <w:rPr>
          <w:rFonts w:ascii="Arial" w:eastAsiaTheme="minorHAnsi" w:hAnsi="Arial" w:cs="Arial"/>
          <w:iCs/>
        </w:rPr>
        <w:t xml:space="preserve">in </w:t>
      </w:r>
      <w:r w:rsidRPr="002E21BD">
        <w:rPr>
          <w:rFonts w:ascii="Arial" w:eastAsiaTheme="minorHAnsi" w:hAnsi="Arial" w:cs="Arial"/>
          <w:b/>
          <w:bCs/>
          <w:iCs/>
        </w:rPr>
        <w:t>“</w:t>
      </w:r>
      <w:r w:rsidR="00C85886" w:rsidRPr="002E21BD">
        <w:rPr>
          <w:rFonts w:ascii="Arial" w:eastAsiaTheme="minorHAnsi" w:hAnsi="Arial" w:cs="Arial"/>
          <w:b/>
          <w:bCs/>
          <w:iCs/>
        </w:rPr>
        <w:t>MAHAJAN RICE MILL</w:t>
      </w:r>
      <w:r w:rsidRPr="002E21BD">
        <w:rPr>
          <w:rFonts w:ascii="Arial" w:eastAsiaTheme="minorHAnsi" w:hAnsi="Arial" w:cs="Arial"/>
          <w:b/>
          <w:bCs/>
          <w:iCs/>
        </w:rPr>
        <w:t>”</w:t>
      </w:r>
      <w:r w:rsidRPr="002E21BD">
        <w:rPr>
          <w:rFonts w:ascii="Arial" w:eastAsiaTheme="minorHAnsi" w:hAnsi="Arial" w:cs="Arial"/>
          <w:iCs/>
        </w:rPr>
        <w:t xml:space="preserve"> from </w:t>
      </w:r>
      <w:r w:rsidR="0084066C" w:rsidRPr="002E21BD">
        <w:rPr>
          <w:rFonts w:ascii="Arial" w:eastAsiaTheme="minorHAnsi" w:hAnsi="Arial" w:cs="Arial"/>
          <w:b/>
          <w:bCs/>
          <w:iCs/>
        </w:rPr>
        <w:t>1</w:t>
      </w:r>
      <w:r w:rsidR="0084066C" w:rsidRPr="002E21BD">
        <w:rPr>
          <w:rFonts w:ascii="Arial" w:eastAsiaTheme="minorHAnsi" w:hAnsi="Arial" w:cs="Arial"/>
          <w:b/>
          <w:bCs/>
          <w:iCs/>
          <w:vertAlign w:val="superscript"/>
        </w:rPr>
        <w:t>st</w:t>
      </w:r>
      <w:r w:rsidR="0084066C" w:rsidRPr="002E21BD">
        <w:rPr>
          <w:rFonts w:ascii="Arial" w:eastAsiaTheme="minorHAnsi" w:hAnsi="Arial" w:cs="Arial"/>
          <w:b/>
          <w:bCs/>
          <w:iCs/>
        </w:rPr>
        <w:t xml:space="preserve"> April</w:t>
      </w:r>
      <w:r w:rsidR="00BB6A69" w:rsidRPr="002E21BD">
        <w:rPr>
          <w:rFonts w:ascii="Arial" w:eastAsiaTheme="minorHAnsi" w:hAnsi="Arial" w:cs="Arial"/>
          <w:b/>
          <w:bCs/>
          <w:iCs/>
        </w:rPr>
        <w:t xml:space="preserve"> 201</w:t>
      </w:r>
      <w:r w:rsidR="00C85886" w:rsidRPr="002E21BD">
        <w:rPr>
          <w:rFonts w:ascii="Arial" w:eastAsiaTheme="minorHAnsi" w:hAnsi="Arial" w:cs="Arial"/>
          <w:b/>
          <w:bCs/>
          <w:iCs/>
        </w:rPr>
        <w:t>6</w:t>
      </w:r>
      <w:r w:rsidR="00BB6A69" w:rsidRPr="002E21BD">
        <w:rPr>
          <w:rFonts w:ascii="Arial" w:eastAsiaTheme="minorHAnsi" w:hAnsi="Arial" w:cs="Arial"/>
          <w:b/>
          <w:bCs/>
          <w:iCs/>
        </w:rPr>
        <w:t xml:space="preserve"> to </w:t>
      </w:r>
      <w:r w:rsidR="00C85886" w:rsidRPr="002E21BD">
        <w:rPr>
          <w:rFonts w:ascii="Arial" w:eastAsiaTheme="minorHAnsi" w:hAnsi="Arial" w:cs="Arial"/>
          <w:b/>
          <w:bCs/>
          <w:iCs/>
        </w:rPr>
        <w:t>12</w:t>
      </w:r>
      <w:r w:rsidRPr="002E21BD">
        <w:rPr>
          <w:rFonts w:ascii="Arial" w:eastAsiaTheme="minorHAnsi" w:hAnsi="Arial" w:cs="Arial"/>
          <w:b/>
          <w:bCs/>
          <w:iCs/>
          <w:vertAlign w:val="superscript"/>
        </w:rPr>
        <w:t>th</w:t>
      </w:r>
      <w:r w:rsidRPr="002E21BD">
        <w:rPr>
          <w:rFonts w:ascii="Arial" w:eastAsiaTheme="minorHAnsi" w:hAnsi="Arial" w:cs="Arial"/>
          <w:b/>
          <w:bCs/>
          <w:iCs/>
        </w:rPr>
        <w:t xml:space="preserve"> </w:t>
      </w:r>
      <w:r w:rsidR="007C1710" w:rsidRPr="002E21BD">
        <w:rPr>
          <w:rFonts w:ascii="Arial" w:eastAsiaTheme="minorHAnsi" w:hAnsi="Arial" w:cs="Arial"/>
          <w:b/>
          <w:bCs/>
          <w:iCs/>
        </w:rPr>
        <w:t>September</w:t>
      </w:r>
      <w:r w:rsidRPr="002E21BD">
        <w:rPr>
          <w:rFonts w:ascii="Arial" w:eastAsiaTheme="minorHAnsi" w:hAnsi="Arial" w:cs="Arial"/>
          <w:b/>
          <w:bCs/>
          <w:iCs/>
        </w:rPr>
        <w:t xml:space="preserve"> </w:t>
      </w:r>
      <w:r w:rsidR="0071315E" w:rsidRPr="002E21BD">
        <w:rPr>
          <w:rFonts w:ascii="Arial" w:eastAsiaTheme="minorHAnsi" w:hAnsi="Arial" w:cs="Arial"/>
          <w:b/>
          <w:bCs/>
          <w:iCs/>
        </w:rPr>
        <w:t>202</w:t>
      </w:r>
      <w:r w:rsidR="00C85886" w:rsidRPr="002E21BD">
        <w:rPr>
          <w:rFonts w:ascii="Arial" w:eastAsiaTheme="minorHAnsi" w:hAnsi="Arial" w:cs="Arial"/>
          <w:b/>
          <w:bCs/>
          <w:iCs/>
        </w:rPr>
        <w:t>3</w:t>
      </w:r>
      <w:r w:rsidRPr="002E21BD">
        <w:rPr>
          <w:rFonts w:ascii="Arial" w:eastAsiaTheme="minorHAnsi" w:hAnsi="Arial" w:cs="Arial"/>
          <w:iCs/>
        </w:rPr>
        <w:t>.</w:t>
      </w:r>
    </w:p>
    <w:p w14:paraId="36A18C45" w14:textId="77777777" w:rsidR="00C85886" w:rsidRPr="00C85886" w:rsidRDefault="00C85886" w:rsidP="007C1710">
      <w:pPr>
        <w:pStyle w:val="Header"/>
        <w:numPr>
          <w:ilvl w:val="0"/>
          <w:numId w:val="15"/>
        </w:numPr>
        <w:rPr>
          <w:rFonts w:ascii="Arial" w:eastAsiaTheme="minorHAnsi" w:hAnsi="Arial" w:cs="Arial"/>
          <w:iCs/>
        </w:rPr>
      </w:pPr>
      <w:r w:rsidRPr="00C85886">
        <w:rPr>
          <w:rFonts w:ascii="Arial" w:eastAsiaTheme="minorHAnsi" w:hAnsi="Arial" w:cs="Arial"/>
          <w:iCs/>
        </w:rPr>
        <w:t>Processed accounts payable and receivable, ensuring timely payments and collections.</w:t>
      </w:r>
    </w:p>
    <w:p w14:paraId="7D685A8F" w14:textId="77777777" w:rsidR="00C85886" w:rsidRPr="00C85886" w:rsidRDefault="00C85886" w:rsidP="007C1710">
      <w:pPr>
        <w:pStyle w:val="Header"/>
        <w:numPr>
          <w:ilvl w:val="0"/>
          <w:numId w:val="15"/>
        </w:numPr>
        <w:rPr>
          <w:rFonts w:ascii="Arial" w:eastAsiaTheme="minorHAnsi" w:hAnsi="Arial" w:cs="Arial"/>
          <w:iCs/>
        </w:rPr>
      </w:pPr>
      <w:r w:rsidRPr="00C85886">
        <w:rPr>
          <w:rFonts w:ascii="Arial" w:eastAsiaTheme="minorHAnsi" w:hAnsi="Arial" w:cs="Arial"/>
          <w:iCs/>
        </w:rPr>
        <w:t>Reconciled bank statements and managed cash flow to optimize financial performance.</w:t>
      </w:r>
    </w:p>
    <w:p w14:paraId="2767155D" w14:textId="77777777" w:rsidR="00C85886" w:rsidRPr="00C85886" w:rsidRDefault="00C85886" w:rsidP="007C1710">
      <w:pPr>
        <w:pStyle w:val="Header"/>
        <w:numPr>
          <w:ilvl w:val="0"/>
          <w:numId w:val="15"/>
        </w:numPr>
        <w:rPr>
          <w:rFonts w:ascii="Arial" w:eastAsiaTheme="minorHAnsi" w:hAnsi="Arial" w:cs="Arial"/>
          <w:iCs/>
        </w:rPr>
      </w:pPr>
      <w:r w:rsidRPr="00C85886">
        <w:rPr>
          <w:rFonts w:ascii="Arial" w:eastAsiaTheme="minorHAnsi" w:hAnsi="Arial" w:cs="Arial"/>
          <w:iCs/>
        </w:rPr>
        <w:t>Coordinated with external auditors and provided necessary documentation for audits.</w:t>
      </w:r>
    </w:p>
    <w:p w14:paraId="38AB5C8A" w14:textId="77777777" w:rsidR="00C85886" w:rsidRPr="00C85886" w:rsidRDefault="00C85886" w:rsidP="007C1710">
      <w:pPr>
        <w:pStyle w:val="Header"/>
        <w:numPr>
          <w:ilvl w:val="0"/>
          <w:numId w:val="15"/>
        </w:numPr>
        <w:rPr>
          <w:rFonts w:ascii="Arial" w:eastAsiaTheme="minorHAnsi" w:hAnsi="Arial" w:cs="Arial"/>
          <w:iCs/>
        </w:rPr>
      </w:pPr>
      <w:r w:rsidRPr="00C85886">
        <w:rPr>
          <w:rFonts w:ascii="Arial" w:eastAsiaTheme="minorHAnsi" w:hAnsi="Arial" w:cs="Arial"/>
          <w:iCs/>
        </w:rPr>
        <w:t>Developed financial reports and presented key insights to senior management.</w:t>
      </w:r>
    </w:p>
    <w:p w14:paraId="66B7E961" w14:textId="77777777" w:rsidR="0044209B" w:rsidRPr="002E21BD" w:rsidRDefault="0044209B" w:rsidP="00C4131A">
      <w:pPr>
        <w:pStyle w:val="Header"/>
        <w:ind w:left="360"/>
        <w:jc w:val="center"/>
        <w:rPr>
          <w:rFonts w:ascii="Arial" w:eastAsiaTheme="minorHAnsi" w:hAnsi="Arial" w:cs="Arial"/>
          <w:i/>
          <w:sz w:val="14"/>
          <w:szCs w:val="14"/>
        </w:rPr>
      </w:pPr>
    </w:p>
    <w:p w14:paraId="6AEEFBA1" w14:textId="77777777" w:rsidR="00DF5C7B" w:rsidRPr="002E21BD" w:rsidRDefault="0000607D">
      <w:pPr>
        <w:pStyle w:val="Heading1"/>
        <w:tabs>
          <w:tab w:val="left" w:pos="5111"/>
          <w:tab w:val="left" w:pos="10891"/>
        </w:tabs>
        <w:ind w:right="134"/>
        <w:rPr>
          <w:rFonts w:ascii="Arial" w:hAnsi="Arial" w:cs="Arial"/>
          <w:b w:val="0"/>
          <w:bCs w:val="0"/>
          <w:sz w:val="22"/>
          <w:szCs w:val="22"/>
        </w:rPr>
      </w:pPr>
      <w:bookmarkStart w:id="1" w:name="IT_SKILLS"/>
      <w:bookmarkEnd w:id="1"/>
      <w:r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 xml:space="preserve">                                                                                     </w:t>
      </w:r>
      <w:r w:rsidR="006B72AA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 xml:space="preserve"> </w:t>
      </w:r>
      <w:r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 xml:space="preserve"> </w:t>
      </w:r>
      <w:r w:rsidR="00DB3466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>IT</w:t>
      </w:r>
      <w:r w:rsidR="00DB3466" w:rsidRPr="002E21BD">
        <w:rPr>
          <w:rFonts w:ascii="Arial" w:hAnsi="Arial" w:cs="Arial"/>
          <w:color w:val="FFFFFF"/>
          <w:spacing w:val="-4"/>
          <w:sz w:val="22"/>
          <w:szCs w:val="22"/>
          <w:shd w:val="clear" w:color="auto" w:fill="1F497D"/>
        </w:rPr>
        <w:t xml:space="preserve"> </w:t>
      </w:r>
      <w:r w:rsidR="00DB3466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>SKILLS</w:t>
      </w:r>
      <w:r w:rsidR="00DB3466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ab/>
      </w:r>
    </w:p>
    <w:p w14:paraId="574954AA" w14:textId="7BE28982" w:rsidR="00C85886" w:rsidRPr="00C85886" w:rsidRDefault="00C85886" w:rsidP="007C1710">
      <w:pPr>
        <w:pStyle w:val="BodyText"/>
        <w:numPr>
          <w:ilvl w:val="0"/>
          <w:numId w:val="17"/>
        </w:numPr>
        <w:tabs>
          <w:tab w:val="left" w:pos="4471"/>
        </w:tabs>
        <w:ind w:right="137"/>
        <w:rPr>
          <w:rFonts w:ascii="Arial" w:hAnsi="Arial" w:cs="Arial"/>
          <w:color w:val="000000"/>
          <w:lang w:val="en-IN"/>
        </w:rPr>
      </w:pPr>
      <w:r w:rsidRPr="00C85886">
        <w:rPr>
          <w:rFonts w:ascii="Arial" w:hAnsi="Arial" w:cs="Arial"/>
          <w:color w:val="000000"/>
          <w:lang w:val="en-IN"/>
        </w:rPr>
        <w:t>Advanced Excel (Pivot Tables, VLOOKUP)</w:t>
      </w:r>
    </w:p>
    <w:p w14:paraId="01D8E4A9" w14:textId="2F77B112" w:rsidR="00C85886" w:rsidRPr="00C85886" w:rsidRDefault="00C85886" w:rsidP="007C1710">
      <w:pPr>
        <w:pStyle w:val="BodyText"/>
        <w:numPr>
          <w:ilvl w:val="0"/>
          <w:numId w:val="17"/>
        </w:numPr>
        <w:tabs>
          <w:tab w:val="left" w:pos="4471"/>
        </w:tabs>
        <w:ind w:right="137"/>
        <w:rPr>
          <w:rFonts w:ascii="Arial" w:hAnsi="Arial" w:cs="Arial"/>
          <w:color w:val="000000"/>
          <w:lang w:val="en-IN"/>
        </w:rPr>
      </w:pPr>
      <w:r w:rsidRPr="002E21BD">
        <w:rPr>
          <w:rFonts w:ascii="Arial" w:hAnsi="Arial" w:cs="Arial"/>
          <w:color w:val="000000"/>
          <w:lang w:val="en-IN"/>
        </w:rPr>
        <w:t>TALLY</w:t>
      </w:r>
      <w:r w:rsidRPr="00C85886">
        <w:rPr>
          <w:rFonts w:ascii="Arial" w:hAnsi="Arial" w:cs="Arial"/>
          <w:color w:val="000000"/>
          <w:lang w:val="en-IN"/>
        </w:rPr>
        <w:t xml:space="preserve"> </w:t>
      </w:r>
      <w:r w:rsidR="007C1710" w:rsidRPr="002E21BD">
        <w:rPr>
          <w:rFonts w:ascii="Arial" w:hAnsi="Arial" w:cs="Arial"/>
          <w:color w:val="000000"/>
          <w:lang w:val="en-IN"/>
        </w:rPr>
        <w:t>ERP9</w:t>
      </w:r>
    </w:p>
    <w:p w14:paraId="013D8CA3" w14:textId="11D40E54" w:rsidR="00C85886" w:rsidRPr="002E21BD" w:rsidRDefault="007C1710" w:rsidP="007C1710">
      <w:pPr>
        <w:pStyle w:val="BodyText"/>
        <w:numPr>
          <w:ilvl w:val="0"/>
          <w:numId w:val="17"/>
        </w:numPr>
        <w:tabs>
          <w:tab w:val="left" w:pos="4471"/>
        </w:tabs>
        <w:ind w:right="137"/>
        <w:rPr>
          <w:rFonts w:ascii="Arial" w:hAnsi="Arial" w:cs="Arial"/>
          <w:color w:val="000000"/>
          <w:lang w:val="en-IN"/>
        </w:rPr>
      </w:pPr>
      <w:r w:rsidRPr="002E21BD">
        <w:rPr>
          <w:rFonts w:ascii="Arial" w:hAnsi="Arial" w:cs="Arial"/>
          <w:color w:val="000000"/>
          <w:lang w:val="en-IN"/>
        </w:rPr>
        <w:t>Basic knowledge of computer</w:t>
      </w:r>
    </w:p>
    <w:p w14:paraId="447BF3F0" w14:textId="77777777" w:rsidR="007C1710" w:rsidRPr="002E21BD" w:rsidRDefault="007C1710" w:rsidP="007C1710">
      <w:pPr>
        <w:pStyle w:val="BodyText"/>
        <w:tabs>
          <w:tab w:val="left" w:pos="4471"/>
        </w:tabs>
        <w:ind w:right="137"/>
        <w:rPr>
          <w:rFonts w:ascii="Arial" w:hAnsi="Arial" w:cs="Arial"/>
          <w:color w:val="000000"/>
          <w:lang w:val="en-IN"/>
        </w:rPr>
      </w:pPr>
    </w:p>
    <w:p w14:paraId="46E9FDAC" w14:textId="77777777" w:rsidR="00DF5C7B" w:rsidRPr="002E21BD" w:rsidRDefault="0000607D" w:rsidP="00D96594">
      <w:pPr>
        <w:pStyle w:val="Heading1"/>
        <w:tabs>
          <w:tab w:val="left" w:pos="5006"/>
          <w:tab w:val="left" w:pos="10891"/>
        </w:tabs>
        <w:ind w:right="134"/>
        <w:jc w:val="both"/>
        <w:rPr>
          <w:rFonts w:ascii="Arial" w:hAnsi="Arial" w:cs="Arial"/>
          <w:b w:val="0"/>
          <w:bCs w:val="0"/>
          <w:sz w:val="22"/>
          <w:szCs w:val="22"/>
        </w:rPr>
      </w:pPr>
      <w:bookmarkStart w:id="2" w:name="EDUCATION"/>
      <w:bookmarkEnd w:id="2"/>
      <w:r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 xml:space="preserve">                                                                                   </w:t>
      </w:r>
      <w:r w:rsidR="006B72AA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 xml:space="preserve"> </w:t>
      </w:r>
      <w:r w:rsidR="00DB3466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>EDUCATION</w:t>
      </w:r>
      <w:r w:rsidR="00DB3466" w:rsidRPr="002E21BD">
        <w:rPr>
          <w:rFonts w:ascii="Arial" w:hAnsi="Arial" w:cs="Arial"/>
          <w:color w:val="FFFFFF"/>
          <w:sz w:val="22"/>
          <w:szCs w:val="22"/>
          <w:shd w:val="clear" w:color="auto" w:fill="1F497D"/>
        </w:rPr>
        <w:tab/>
      </w:r>
    </w:p>
    <w:p w14:paraId="66DD4A3E" w14:textId="6BD15A19" w:rsidR="00472384" w:rsidRPr="002E21BD" w:rsidRDefault="007C1710" w:rsidP="00472384">
      <w:pPr>
        <w:pStyle w:val="Header"/>
        <w:numPr>
          <w:ilvl w:val="0"/>
          <w:numId w:val="1"/>
        </w:numPr>
        <w:jc w:val="both"/>
        <w:rPr>
          <w:rFonts w:ascii="Arial" w:eastAsiaTheme="minorHAnsi" w:hAnsi="Arial" w:cs="Arial"/>
        </w:rPr>
      </w:pPr>
      <w:r w:rsidRPr="002E21BD">
        <w:rPr>
          <w:rFonts w:ascii="Arial" w:eastAsiaTheme="minorHAnsi" w:hAnsi="Arial" w:cs="Arial"/>
        </w:rPr>
        <w:t>Bachelor of commerce from MJP</w:t>
      </w:r>
      <w:r w:rsidR="00700444" w:rsidRPr="002E21BD">
        <w:rPr>
          <w:rFonts w:ascii="Arial" w:eastAsiaTheme="minorHAnsi" w:hAnsi="Arial" w:cs="Arial"/>
        </w:rPr>
        <w:t xml:space="preserve"> University, </w:t>
      </w:r>
      <w:r w:rsidRPr="002E21BD">
        <w:rPr>
          <w:rFonts w:ascii="Arial" w:eastAsiaTheme="minorHAnsi" w:hAnsi="Arial" w:cs="Arial"/>
        </w:rPr>
        <w:t>BAREILLY</w:t>
      </w:r>
      <w:r w:rsidR="00700444" w:rsidRPr="002E21BD">
        <w:rPr>
          <w:rFonts w:ascii="Arial" w:eastAsiaTheme="minorHAnsi" w:hAnsi="Arial" w:cs="Arial"/>
        </w:rPr>
        <w:t xml:space="preserve"> (20</w:t>
      </w:r>
      <w:r w:rsidRPr="002E21BD">
        <w:rPr>
          <w:rFonts w:ascii="Arial" w:eastAsiaTheme="minorHAnsi" w:hAnsi="Arial" w:cs="Arial"/>
        </w:rPr>
        <w:t>10</w:t>
      </w:r>
      <w:r w:rsidR="00700444" w:rsidRPr="002E21BD">
        <w:rPr>
          <w:rFonts w:ascii="Arial" w:eastAsiaTheme="minorHAnsi" w:hAnsi="Arial" w:cs="Arial"/>
        </w:rPr>
        <w:t xml:space="preserve">) </w:t>
      </w:r>
    </w:p>
    <w:p w14:paraId="52760FE1" w14:textId="358B2430" w:rsidR="00472384" w:rsidRPr="002E21BD" w:rsidRDefault="00472384" w:rsidP="00472384">
      <w:pPr>
        <w:pStyle w:val="Header"/>
        <w:numPr>
          <w:ilvl w:val="0"/>
          <w:numId w:val="1"/>
        </w:numPr>
        <w:jc w:val="both"/>
        <w:rPr>
          <w:rFonts w:ascii="Arial" w:eastAsiaTheme="minorHAnsi" w:hAnsi="Arial" w:cs="Arial"/>
        </w:rPr>
      </w:pPr>
      <w:r w:rsidRPr="002E21BD">
        <w:rPr>
          <w:rFonts w:ascii="Arial" w:eastAsiaTheme="minorHAnsi" w:hAnsi="Arial" w:cs="Arial"/>
        </w:rPr>
        <w:t xml:space="preserve">Passed Class XII from </w:t>
      </w:r>
      <w:r w:rsidR="007C1710" w:rsidRPr="002E21BD">
        <w:rPr>
          <w:rFonts w:ascii="Arial" w:hAnsi="Arial" w:cs="Arial"/>
          <w:color w:val="000000"/>
        </w:rPr>
        <w:t>UP</w:t>
      </w:r>
      <w:r w:rsidRPr="002E21BD">
        <w:rPr>
          <w:rFonts w:ascii="Arial" w:eastAsiaTheme="minorHAnsi" w:hAnsi="Arial" w:cs="Arial"/>
        </w:rPr>
        <w:t xml:space="preserve"> Board (200</w:t>
      </w:r>
      <w:r w:rsidR="007C1710" w:rsidRPr="002E21BD">
        <w:rPr>
          <w:rFonts w:ascii="Arial" w:eastAsiaTheme="minorHAnsi" w:hAnsi="Arial" w:cs="Arial"/>
        </w:rPr>
        <w:t>7</w:t>
      </w:r>
      <w:r w:rsidRPr="002E21BD">
        <w:rPr>
          <w:rFonts w:ascii="Arial" w:eastAsiaTheme="minorHAnsi" w:hAnsi="Arial" w:cs="Arial"/>
        </w:rPr>
        <w:t>).</w:t>
      </w:r>
    </w:p>
    <w:p w14:paraId="164BFF09" w14:textId="118727DB" w:rsidR="00DD1C4A" w:rsidRPr="002E21BD" w:rsidRDefault="00472384" w:rsidP="00382F84">
      <w:pPr>
        <w:pStyle w:val="Header"/>
        <w:numPr>
          <w:ilvl w:val="0"/>
          <w:numId w:val="1"/>
        </w:numPr>
        <w:spacing w:before="5"/>
        <w:jc w:val="both"/>
        <w:rPr>
          <w:rFonts w:ascii="Arial" w:eastAsia="Cambria" w:hAnsi="Arial" w:cs="Arial"/>
        </w:rPr>
      </w:pPr>
      <w:r w:rsidRPr="002E21BD">
        <w:rPr>
          <w:rFonts w:ascii="Arial" w:eastAsiaTheme="minorHAnsi" w:hAnsi="Arial" w:cs="Arial"/>
        </w:rPr>
        <w:t xml:space="preserve">Passed Class X from </w:t>
      </w:r>
      <w:r w:rsidR="007C1710" w:rsidRPr="002E21BD">
        <w:rPr>
          <w:rFonts w:ascii="Arial" w:hAnsi="Arial" w:cs="Arial"/>
          <w:color w:val="000000"/>
        </w:rPr>
        <w:t>UP</w:t>
      </w:r>
      <w:r w:rsidRPr="002E21BD">
        <w:rPr>
          <w:rFonts w:ascii="Arial" w:eastAsiaTheme="minorHAnsi" w:hAnsi="Arial" w:cs="Arial"/>
        </w:rPr>
        <w:t xml:space="preserve"> Board (200</w:t>
      </w:r>
      <w:r w:rsidR="007C1710" w:rsidRPr="002E21BD">
        <w:rPr>
          <w:rFonts w:ascii="Arial" w:eastAsiaTheme="minorHAnsi" w:hAnsi="Arial" w:cs="Arial"/>
        </w:rPr>
        <w:t>5</w:t>
      </w:r>
      <w:r w:rsidRPr="002E21BD">
        <w:rPr>
          <w:rFonts w:ascii="Arial" w:eastAsiaTheme="minorHAnsi" w:hAnsi="Arial" w:cs="Arial"/>
        </w:rPr>
        <w:t>).</w:t>
      </w:r>
    </w:p>
    <w:p w14:paraId="5F4EFBC6" w14:textId="77777777" w:rsidR="002F29CD" w:rsidRPr="002E21BD" w:rsidRDefault="002F29CD" w:rsidP="002F29CD">
      <w:pPr>
        <w:tabs>
          <w:tab w:val="left" w:pos="512"/>
        </w:tabs>
        <w:spacing w:before="5"/>
        <w:ind w:right="134"/>
        <w:rPr>
          <w:rFonts w:ascii="Arial" w:eastAsia="Cambria" w:hAnsi="Arial" w:cs="Arial"/>
          <w:sz w:val="20"/>
          <w:szCs w:val="20"/>
        </w:rPr>
      </w:pPr>
    </w:p>
    <w:p w14:paraId="741DC4A7" w14:textId="77777777" w:rsidR="00DF5C7B" w:rsidRPr="002E21BD" w:rsidRDefault="0000607D">
      <w:pPr>
        <w:pStyle w:val="Heading1"/>
        <w:tabs>
          <w:tab w:val="left" w:pos="4682"/>
          <w:tab w:val="left" w:pos="10891"/>
        </w:tabs>
        <w:ind w:right="134"/>
        <w:rPr>
          <w:rFonts w:ascii="Arial" w:hAnsi="Arial" w:cs="Arial"/>
          <w:b w:val="0"/>
          <w:bCs w:val="0"/>
          <w:sz w:val="20"/>
          <w:szCs w:val="20"/>
        </w:rPr>
      </w:pPr>
      <w:bookmarkStart w:id="3" w:name="PERSONAL_DETAILS"/>
      <w:bookmarkEnd w:id="3"/>
      <w:r w:rsidRPr="002E21BD">
        <w:rPr>
          <w:rFonts w:ascii="Arial" w:hAnsi="Arial" w:cs="Arial"/>
          <w:color w:val="FFFFFF"/>
          <w:sz w:val="20"/>
          <w:szCs w:val="20"/>
          <w:shd w:val="clear" w:color="auto" w:fill="1F497D"/>
        </w:rPr>
        <w:t xml:space="preserve">                                                                               </w:t>
      </w:r>
      <w:r w:rsidR="00DB3466" w:rsidRPr="002E21BD">
        <w:rPr>
          <w:rFonts w:ascii="Arial" w:hAnsi="Arial" w:cs="Arial"/>
          <w:color w:val="FFFFFF"/>
          <w:sz w:val="20"/>
          <w:szCs w:val="20"/>
          <w:shd w:val="clear" w:color="auto" w:fill="1F497D"/>
        </w:rPr>
        <w:t>PERSONAL</w:t>
      </w:r>
      <w:r w:rsidR="00DB3466" w:rsidRPr="002E21BD">
        <w:rPr>
          <w:rFonts w:ascii="Arial" w:hAnsi="Arial" w:cs="Arial"/>
          <w:color w:val="FFFFFF"/>
          <w:spacing w:val="-8"/>
          <w:sz w:val="20"/>
          <w:szCs w:val="20"/>
          <w:shd w:val="clear" w:color="auto" w:fill="1F497D"/>
        </w:rPr>
        <w:t xml:space="preserve"> </w:t>
      </w:r>
      <w:r w:rsidR="00DB3466" w:rsidRPr="002E21BD">
        <w:rPr>
          <w:rFonts w:ascii="Arial" w:hAnsi="Arial" w:cs="Arial"/>
          <w:color w:val="FFFFFF"/>
          <w:sz w:val="20"/>
          <w:szCs w:val="20"/>
          <w:shd w:val="clear" w:color="auto" w:fill="1F497D"/>
        </w:rPr>
        <w:t>DETAILS</w:t>
      </w:r>
      <w:r w:rsidR="00DB3466" w:rsidRPr="002E21BD">
        <w:rPr>
          <w:rFonts w:ascii="Arial" w:hAnsi="Arial" w:cs="Arial"/>
          <w:color w:val="FFFFFF"/>
          <w:sz w:val="20"/>
          <w:szCs w:val="20"/>
          <w:shd w:val="clear" w:color="auto" w:fill="1F497D"/>
        </w:rPr>
        <w:tab/>
      </w:r>
    </w:p>
    <w:p w14:paraId="350E1FD2" w14:textId="132927BB" w:rsidR="00DF5C7B" w:rsidRPr="002E21BD" w:rsidRDefault="00DB3466" w:rsidP="00D96594">
      <w:pPr>
        <w:pStyle w:val="BodyText"/>
        <w:tabs>
          <w:tab w:val="left" w:pos="3751"/>
        </w:tabs>
        <w:ind w:right="134"/>
        <w:rPr>
          <w:rFonts w:ascii="Arial" w:hAnsi="Arial" w:cs="Arial"/>
          <w:sz w:val="20"/>
          <w:szCs w:val="20"/>
        </w:rPr>
      </w:pPr>
      <w:r w:rsidRPr="002E21BD">
        <w:rPr>
          <w:rFonts w:ascii="Arial" w:hAnsi="Arial" w:cs="Arial"/>
          <w:sz w:val="20"/>
          <w:szCs w:val="20"/>
        </w:rPr>
        <w:t>Date of</w:t>
      </w:r>
      <w:r w:rsidRPr="002E21BD">
        <w:rPr>
          <w:rFonts w:ascii="Arial" w:hAnsi="Arial" w:cs="Arial"/>
          <w:spacing w:val="-6"/>
          <w:sz w:val="20"/>
          <w:szCs w:val="20"/>
        </w:rPr>
        <w:t xml:space="preserve"> </w:t>
      </w:r>
      <w:r w:rsidR="0044209B" w:rsidRPr="002E21BD">
        <w:rPr>
          <w:rFonts w:ascii="Arial" w:hAnsi="Arial" w:cs="Arial"/>
          <w:sz w:val="20"/>
          <w:szCs w:val="20"/>
        </w:rPr>
        <w:t>Birth:</w:t>
      </w:r>
      <w:r w:rsidR="0044209B" w:rsidRPr="002E21BD">
        <w:rPr>
          <w:rFonts w:ascii="Arial" w:hAnsi="Arial" w:cs="Arial"/>
          <w:sz w:val="20"/>
          <w:szCs w:val="20"/>
        </w:rPr>
        <w:tab/>
      </w:r>
      <w:r w:rsidR="007C1710" w:rsidRPr="002E21BD">
        <w:rPr>
          <w:rFonts w:ascii="Arial" w:hAnsi="Arial" w:cs="Arial"/>
          <w:sz w:val="20"/>
          <w:szCs w:val="20"/>
        </w:rPr>
        <w:t>03-J</w:t>
      </w:r>
      <w:r w:rsidR="002E21BD">
        <w:rPr>
          <w:rFonts w:ascii="Arial" w:hAnsi="Arial" w:cs="Arial"/>
          <w:sz w:val="20"/>
          <w:szCs w:val="20"/>
        </w:rPr>
        <w:t>une-</w:t>
      </w:r>
      <w:r w:rsidR="0044209B" w:rsidRPr="002E21BD">
        <w:rPr>
          <w:rFonts w:ascii="Arial" w:hAnsi="Arial" w:cs="Arial"/>
          <w:sz w:val="20"/>
          <w:szCs w:val="20"/>
        </w:rPr>
        <w:t>19</w:t>
      </w:r>
      <w:r w:rsidR="007C1710" w:rsidRPr="002E21BD">
        <w:rPr>
          <w:rFonts w:ascii="Arial" w:hAnsi="Arial" w:cs="Arial"/>
          <w:sz w:val="20"/>
          <w:szCs w:val="20"/>
        </w:rPr>
        <w:t>90</w:t>
      </w:r>
    </w:p>
    <w:p w14:paraId="79E79D84" w14:textId="77777777" w:rsidR="00C05265" w:rsidRPr="002E21BD" w:rsidRDefault="00C05265" w:rsidP="00D96594">
      <w:pPr>
        <w:pStyle w:val="BodyText"/>
        <w:tabs>
          <w:tab w:val="left" w:pos="3751"/>
        </w:tabs>
        <w:ind w:right="134"/>
        <w:rPr>
          <w:rFonts w:ascii="Arial" w:hAnsi="Arial" w:cs="Arial"/>
          <w:sz w:val="20"/>
          <w:szCs w:val="20"/>
        </w:rPr>
      </w:pPr>
      <w:r w:rsidRPr="002E21BD">
        <w:rPr>
          <w:rFonts w:ascii="Arial" w:hAnsi="Arial" w:cs="Arial"/>
          <w:sz w:val="20"/>
          <w:szCs w:val="20"/>
        </w:rPr>
        <w:t>Nationality:</w:t>
      </w:r>
      <w:r w:rsidRPr="002E21BD">
        <w:rPr>
          <w:rFonts w:ascii="Arial" w:hAnsi="Arial" w:cs="Arial"/>
          <w:sz w:val="20"/>
          <w:szCs w:val="20"/>
        </w:rPr>
        <w:tab/>
        <w:t>Indian</w:t>
      </w:r>
    </w:p>
    <w:p w14:paraId="4592D62D" w14:textId="6BF081F6" w:rsidR="00C05265" w:rsidRPr="002E21BD" w:rsidRDefault="006E3A5A" w:rsidP="00D96594">
      <w:pPr>
        <w:pStyle w:val="BodyText"/>
        <w:tabs>
          <w:tab w:val="left" w:pos="3751"/>
        </w:tabs>
        <w:ind w:right="134"/>
        <w:rPr>
          <w:rFonts w:ascii="Arial" w:hAnsi="Arial" w:cs="Arial"/>
          <w:sz w:val="20"/>
          <w:szCs w:val="20"/>
        </w:rPr>
      </w:pPr>
      <w:r w:rsidRPr="002E21BD">
        <w:rPr>
          <w:rFonts w:ascii="Arial" w:hAnsi="Arial" w:cs="Arial"/>
          <w:sz w:val="20"/>
          <w:szCs w:val="20"/>
        </w:rPr>
        <w:t>Marital Status:</w:t>
      </w:r>
      <w:r w:rsidRPr="002E21BD">
        <w:rPr>
          <w:rFonts w:ascii="Arial" w:hAnsi="Arial" w:cs="Arial"/>
          <w:sz w:val="20"/>
          <w:szCs w:val="20"/>
        </w:rPr>
        <w:tab/>
      </w:r>
      <w:r w:rsidR="00C05265" w:rsidRPr="002E21BD">
        <w:rPr>
          <w:rFonts w:ascii="Arial" w:hAnsi="Arial" w:cs="Arial"/>
          <w:sz w:val="20"/>
          <w:szCs w:val="20"/>
        </w:rPr>
        <w:t>Married</w:t>
      </w:r>
    </w:p>
    <w:p w14:paraId="2D2F54B1" w14:textId="5910BA4F" w:rsidR="00C05265" w:rsidRPr="002E21BD" w:rsidRDefault="007C1710" w:rsidP="00D96594">
      <w:pPr>
        <w:pStyle w:val="BodyText"/>
        <w:tabs>
          <w:tab w:val="left" w:pos="3751"/>
        </w:tabs>
        <w:ind w:right="134"/>
        <w:rPr>
          <w:rFonts w:ascii="Arial" w:hAnsi="Arial" w:cs="Arial"/>
          <w:sz w:val="20"/>
          <w:szCs w:val="20"/>
        </w:rPr>
      </w:pPr>
      <w:r w:rsidRPr="002E21BD">
        <w:rPr>
          <w:rFonts w:ascii="Arial" w:hAnsi="Arial" w:cs="Arial"/>
          <w:sz w:val="20"/>
          <w:szCs w:val="20"/>
        </w:rPr>
        <w:t>Gender</w:t>
      </w:r>
      <w:r w:rsidR="00C64390" w:rsidRPr="002E21BD">
        <w:rPr>
          <w:rFonts w:ascii="Arial" w:hAnsi="Arial" w:cs="Arial"/>
          <w:sz w:val="20"/>
          <w:szCs w:val="20"/>
        </w:rPr>
        <w:t>:</w:t>
      </w:r>
      <w:r w:rsidR="00C64390" w:rsidRPr="002E21BD">
        <w:rPr>
          <w:rFonts w:ascii="Arial" w:hAnsi="Arial" w:cs="Arial"/>
          <w:sz w:val="20"/>
          <w:szCs w:val="20"/>
        </w:rPr>
        <w:tab/>
      </w:r>
      <w:r w:rsidRPr="002E21BD">
        <w:rPr>
          <w:rFonts w:ascii="Arial" w:hAnsi="Arial" w:cs="Arial"/>
          <w:sz w:val="20"/>
          <w:szCs w:val="20"/>
        </w:rPr>
        <w:t>Male</w:t>
      </w:r>
    </w:p>
    <w:p w14:paraId="0BD0C3B3" w14:textId="74E57CCD" w:rsidR="00DF5C7B" w:rsidRDefault="00C64390" w:rsidP="002F29CD">
      <w:pPr>
        <w:pStyle w:val="BodyText"/>
        <w:tabs>
          <w:tab w:val="left" w:pos="3751"/>
        </w:tabs>
        <w:ind w:right="134"/>
        <w:rPr>
          <w:rFonts w:ascii="Arial" w:hAnsi="Arial" w:cs="Arial"/>
          <w:spacing w:val="-1"/>
          <w:sz w:val="20"/>
          <w:szCs w:val="20"/>
        </w:rPr>
      </w:pPr>
      <w:r w:rsidRPr="002E21BD">
        <w:rPr>
          <w:rFonts w:ascii="Arial" w:hAnsi="Arial" w:cs="Arial"/>
          <w:spacing w:val="-1"/>
          <w:sz w:val="20"/>
          <w:szCs w:val="20"/>
        </w:rPr>
        <w:t>Address:</w:t>
      </w:r>
      <w:r w:rsidRPr="002E21BD">
        <w:rPr>
          <w:rFonts w:ascii="Arial" w:hAnsi="Arial" w:cs="Arial"/>
          <w:spacing w:val="-1"/>
          <w:sz w:val="20"/>
          <w:szCs w:val="20"/>
        </w:rPr>
        <w:tab/>
      </w:r>
      <w:r w:rsidR="007C1710" w:rsidRPr="002E21BD">
        <w:rPr>
          <w:rFonts w:ascii="Arial" w:hAnsi="Arial" w:cs="Arial"/>
          <w:spacing w:val="-1"/>
          <w:sz w:val="20"/>
          <w:szCs w:val="20"/>
        </w:rPr>
        <w:t>179 MOHALLA MAJULLA NAGAR TOWN KEMRI DISTT RAMPUR UP</w:t>
      </w:r>
    </w:p>
    <w:p w14:paraId="0B30598B" w14:textId="2189AC4F" w:rsidR="002E21BD" w:rsidRPr="002E21BD" w:rsidRDefault="002E21BD" w:rsidP="002F29CD">
      <w:pPr>
        <w:pStyle w:val="BodyText"/>
        <w:tabs>
          <w:tab w:val="left" w:pos="3751"/>
        </w:tabs>
        <w:ind w:right="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Passport number                         </w:t>
      </w:r>
      <w:r>
        <w:rPr>
          <w:rFonts w:ascii="Arial" w:hAnsi="Arial" w:cs="Arial"/>
          <w:spacing w:val="-1"/>
          <w:sz w:val="20"/>
          <w:szCs w:val="20"/>
        </w:rPr>
        <w:tab/>
        <w:t>C4338429</w:t>
      </w:r>
    </w:p>
    <w:p w14:paraId="62F062BF" w14:textId="77777777" w:rsidR="00DF5C7B" w:rsidRPr="002E21BD" w:rsidRDefault="00DB3466" w:rsidP="00FF67B5">
      <w:pPr>
        <w:pStyle w:val="BodyText"/>
        <w:tabs>
          <w:tab w:val="left" w:pos="3751"/>
        </w:tabs>
        <w:ind w:right="134"/>
        <w:rPr>
          <w:rFonts w:ascii="Arial" w:hAnsi="Arial" w:cs="Arial"/>
          <w:sz w:val="20"/>
          <w:szCs w:val="20"/>
        </w:rPr>
      </w:pPr>
      <w:r w:rsidRPr="002E21BD">
        <w:rPr>
          <w:rFonts w:ascii="Arial" w:hAnsi="Arial" w:cs="Arial"/>
          <w:sz w:val="20"/>
          <w:szCs w:val="20"/>
        </w:rPr>
        <w:t>Languages</w:t>
      </w:r>
      <w:r w:rsidRPr="002E21BD">
        <w:rPr>
          <w:rFonts w:ascii="Arial" w:hAnsi="Arial" w:cs="Arial"/>
          <w:spacing w:val="-5"/>
          <w:sz w:val="20"/>
          <w:szCs w:val="20"/>
        </w:rPr>
        <w:t xml:space="preserve"> </w:t>
      </w:r>
      <w:r w:rsidR="00C05265" w:rsidRPr="002E21BD">
        <w:rPr>
          <w:rFonts w:ascii="Arial" w:hAnsi="Arial" w:cs="Arial"/>
          <w:sz w:val="20"/>
          <w:szCs w:val="20"/>
        </w:rPr>
        <w:t>Known:</w:t>
      </w:r>
      <w:r w:rsidR="00C05265" w:rsidRPr="002E21BD">
        <w:rPr>
          <w:rFonts w:ascii="Arial" w:hAnsi="Arial" w:cs="Arial"/>
          <w:sz w:val="20"/>
          <w:szCs w:val="20"/>
        </w:rPr>
        <w:tab/>
        <w:t>English and Hindi</w:t>
      </w:r>
      <w:r w:rsidR="00FF67B5" w:rsidRPr="002E21BD">
        <w:rPr>
          <w:rFonts w:ascii="Arial" w:hAnsi="Arial" w:cs="Arial"/>
          <w:sz w:val="20"/>
          <w:szCs w:val="20"/>
        </w:rPr>
        <w:t xml:space="preserve"> </w:t>
      </w:r>
    </w:p>
    <w:p w14:paraId="3B09267C" w14:textId="77777777" w:rsidR="002256B0" w:rsidRPr="002E21BD" w:rsidRDefault="009D2536" w:rsidP="00C64390">
      <w:pPr>
        <w:pStyle w:val="BodyText"/>
        <w:tabs>
          <w:tab w:val="left" w:pos="3751"/>
        </w:tabs>
        <w:spacing w:line="210" w:lineRule="exact"/>
        <w:ind w:right="134"/>
        <w:rPr>
          <w:rFonts w:ascii="Arial" w:hAnsi="Arial" w:cs="Arial"/>
          <w:sz w:val="20"/>
          <w:szCs w:val="20"/>
        </w:rPr>
      </w:pPr>
      <w:r w:rsidRPr="002E21B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57DF1" wp14:editId="0D9D6E2E">
                <wp:simplePos x="0" y="0"/>
                <wp:positionH relativeFrom="column">
                  <wp:posOffset>-57150</wp:posOffset>
                </wp:positionH>
                <wp:positionV relativeFrom="paragraph">
                  <wp:posOffset>63500</wp:posOffset>
                </wp:positionV>
                <wp:extent cx="7000875" cy="0"/>
                <wp:effectExtent l="9525" t="12700" r="9525" b="63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364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.5pt;margin-top:5pt;width:55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+I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"/>
            </w:pict>
          </mc:Fallback>
        </mc:AlternateContent>
      </w:r>
    </w:p>
    <w:p w14:paraId="69162881" w14:textId="77777777" w:rsidR="00711B3D" w:rsidRPr="002E21BD" w:rsidRDefault="00BE2A3A" w:rsidP="00705560">
      <w:pPr>
        <w:tabs>
          <w:tab w:val="left" w:pos="10065"/>
        </w:tabs>
        <w:spacing w:line="360" w:lineRule="auto"/>
        <w:ind w:left="3600" w:hanging="3600"/>
        <w:rPr>
          <w:rFonts w:ascii="Arial" w:eastAsia="Cambria" w:hAnsi="Arial" w:cs="Arial"/>
          <w:sz w:val="20"/>
          <w:szCs w:val="20"/>
        </w:rPr>
      </w:pPr>
      <w:r w:rsidRPr="002E21BD">
        <w:rPr>
          <w:rFonts w:ascii="Arial" w:eastAsia="Cambria" w:hAnsi="Arial" w:cs="Arial"/>
          <w:sz w:val="20"/>
          <w:szCs w:val="20"/>
        </w:rPr>
        <w:t>I hereby declare that the above-furnished information is true to the best of my knowledge and belief.</w:t>
      </w:r>
    </w:p>
    <w:p w14:paraId="28F684A8" w14:textId="77777777" w:rsidR="00705560" w:rsidRPr="002E21BD" w:rsidRDefault="00705560" w:rsidP="00BE2A3A">
      <w:pPr>
        <w:tabs>
          <w:tab w:val="left" w:pos="10065"/>
        </w:tabs>
        <w:spacing w:line="360" w:lineRule="auto"/>
        <w:ind w:left="3600" w:hanging="3600"/>
        <w:jc w:val="center"/>
        <w:rPr>
          <w:rFonts w:ascii="Arial" w:eastAsia="Cambria" w:hAnsi="Arial" w:cs="Arial"/>
          <w:sz w:val="20"/>
          <w:szCs w:val="20"/>
        </w:rPr>
      </w:pPr>
    </w:p>
    <w:p w14:paraId="144BF09C" w14:textId="0061FC7A" w:rsidR="00BE2A3A" w:rsidRPr="002E21BD" w:rsidRDefault="00BE2A3A" w:rsidP="002F29CD">
      <w:pPr>
        <w:pStyle w:val="Heading1"/>
        <w:ind w:left="0" w:right="134"/>
        <w:rPr>
          <w:rFonts w:ascii="Arial" w:hAnsi="Arial" w:cs="Arial"/>
          <w:sz w:val="20"/>
          <w:szCs w:val="20"/>
        </w:rPr>
      </w:pPr>
      <w:r w:rsidRPr="002E21BD">
        <w:rPr>
          <w:rFonts w:ascii="Arial" w:hAnsi="Arial" w:cs="Arial"/>
          <w:sz w:val="20"/>
          <w:szCs w:val="20"/>
        </w:rPr>
        <w:t>Date:</w:t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2E21BD">
        <w:rPr>
          <w:rFonts w:ascii="Arial" w:hAnsi="Arial" w:cs="Arial"/>
          <w:sz w:val="20"/>
          <w:szCs w:val="20"/>
        </w:rPr>
        <w:tab/>
      </w:r>
      <w:r w:rsidR="00FD59CB" w:rsidRPr="002E21BD">
        <w:rPr>
          <w:rFonts w:ascii="Arial" w:hAnsi="Arial" w:cs="Arial"/>
          <w:sz w:val="20"/>
          <w:szCs w:val="20"/>
        </w:rPr>
        <w:t>(</w:t>
      </w:r>
      <w:r w:rsidR="002E21BD" w:rsidRPr="002E21BD">
        <w:rPr>
          <w:rFonts w:ascii="Arial" w:hAnsi="Arial" w:cs="Arial"/>
        </w:rPr>
        <w:t>ZULFEQAR ALI</w:t>
      </w:r>
      <w:r w:rsidR="00525A06" w:rsidRPr="002E21BD">
        <w:rPr>
          <w:rFonts w:ascii="Arial" w:hAnsi="Arial" w:cs="Arial"/>
          <w:sz w:val="20"/>
          <w:szCs w:val="20"/>
        </w:rPr>
        <w:t xml:space="preserve">)                                                                                                                                                 </w:t>
      </w:r>
    </w:p>
    <w:p w14:paraId="5DF5DF28" w14:textId="77777777" w:rsidR="002E21BD" w:rsidRPr="002E21BD" w:rsidRDefault="002E21BD" w:rsidP="00525A06">
      <w:pPr>
        <w:pStyle w:val="BodyText"/>
        <w:spacing w:line="360" w:lineRule="auto"/>
        <w:ind w:left="0"/>
        <w:rPr>
          <w:rFonts w:ascii="Arial" w:hAnsi="Arial" w:cs="Arial"/>
          <w:b/>
          <w:bCs/>
          <w:sz w:val="20"/>
          <w:szCs w:val="20"/>
        </w:rPr>
      </w:pPr>
    </w:p>
    <w:p w14:paraId="405A4067" w14:textId="595BA468" w:rsidR="00BE2A3A" w:rsidRPr="002E21BD" w:rsidRDefault="00525A06" w:rsidP="00525A06">
      <w:pPr>
        <w:pStyle w:val="BodyText"/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2E21BD">
        <w:rPr>
          <w:rFonts w:ascii="Arial" w:hAnsi="Arial" w:cs="Arial"/>
          <w:b/>
          <w:bCs/>
          <w:sz w:val="20"/>
          <w:szCs w:val="20"/>
        </w:rPr>
        <w:t>Place:</w:t>
      </w:r>
      <w:r w:rsidR="00A9488F" w:rsidRPr="002E21BD">
        <w:rPr>
          <w:rFonts w:ascii="Arial" w:hAnsi="Arial" w:cs="Arial"/>
          <w:sz w:val="22"/>
          <w:szCs w:val="22"/>
        </w:rPr>
        <w:t xml:space="preserve"> </w:t>
      </w:r>
      <w:r w:rsidR="002E21BD" w:rsidRPr="002E21BD">
        <w:rPr>
          <w:rFonts w:ascii="Arial" w:hAnsi="Arial" w:cs="Arial"/>
          <w:sz w:val="20"/>
          <w:szCs w:val="20"/>
        </w:rPr>
        <w:t>Rampur, UP</w:t>
      </w:r>
    </w:p>
    <w:sectPr w:rsidR="00BE2A3A" w:rsidRPr="002E21BD">
      <w:type w:val="continuous"/>
      <w:pgSz w:w="12240" w:h="15840"/>
      <w:pgMar w:top="500" w:right="580" w:bottom="280" w:left="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color w:val="000000"/>
        <w:sz w:val="20"/>
        <w:szCs w:val="1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038C4A31"/>
    <w:multiLevelType w:val="hybridMultilevel"/>
    <w:tmpl w:val="E850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2FD"/>
    <w:multiLevelType w:val="hybridMultilevel"/>
    <w:tmpl w:val="BD029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B54A8"/>
    <w:multiLevelType w:val="hybridMultilevel"/>
    <w:tmpl w:val="F4B4269C"/>
    <w:lvl w:ilvl="0" w:tplc="B7828D2E">
      <w:start w:val="1"/>
      <w:numFmt w:val="bullet"/>
      <w:lvlText w:val=""/>
      <w:lvlJc w:val="left"/>
      <w:pPr>
        <w:ind w:left="511" w:hanging="360"/>
      </w:pPr>
      <w:rPr>
        <w:rFonts w:ascii="Symbol" w:eastAsia="Symbol" w:hAnsi="Symbol" w:hint="default"/>
        <w:w w:val="100"/>
        <w:sz w:val="18"/>
        <w:szCs w:val="18"/>
      </w:rPr>
    </w:lvl>
    <w:lvl w:ilvl="1" w:tplc="853028C8">
      <w:start w:val="1"/>
      <w:numFmt w:val="bullet"/>
      <w:lvlText w:val="•"/>
      <w:lvlJc w:val="left"/>
      <w:pPr>
        <w:ind w:left="1568" w:hanging="360"/>
      </w:pPr>
      <w:rPr>
        <w:rFonts w:hint="default"/>
      </w:rPr>
    </w:lvl>
    <w:lvl w:ilvl="2" w:tplc="071E576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34236E4">
      <w:start w:val="1"/>
      <w:numFmt w:val="bullet"/>
      <w:lvlText w:val="•"/>
      <w:lvlJc w:val="left"/>
      <w:pPr>
        <w:ind w:left="3664" w:hanging="360"/>
      </w:pPr>
      <w:rPr>
        <w:rFonts w:hint="default"/>
      </w:rPr>
    </w:lvl>
    <w:lvl w:ilvl="4" w:tplc="4ED0F980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3F9C9EA4">
      <w:start w:val="1"/>
      <w:numFmt w:val="bullet"/>
      <w:lvlText w:val="•"/>
      <w:lvlJc w:val="left"/>
      <w:pPr>
        <w:ind w:left="5760" w:hanging="360"/>
      </w:pPr>
      <w:rPr>
        <w:rFonts w:hint="default"/>
      </w:rPr>
    </w:lvl>
    <w:lvl w:ilvl="6" w:tplc="665EB34A">
      <w:start w:val="1"/>
      <w:numFmt w:val="bullet"/>
      <w:lvlText w:val="•"/>
      <w:lvlJc w:val="left"/>
      <w:pPr>
        <w:ind w:left="6808" w:hanging="360"/>
      </w:pPr>
      <w:rPr>
        <w:rFonts w:hint="default"/>
      </w:rPr>
    </w:lvl>
    <w:lvl w:ilvl="7" w:tplc="A20C379C">
      <w:start w:val="1"/>
      <w:numFmt w:val="bullet"/>
      <w:lvlText w:val="•"/>
      <w:lvlJc w:val="left"/>
      <w:pPr>
        <w:ind w:left="7856" w:hanging="360"/>
      </w:pPr>
      <w:rPr>
        <w:rFonts w:hint="default"/>
      </w:rPr>
    </w:lvl>
    <w:lvl w:ilvl="8" w:tplc="BB5E7400">
      <w:start w:val="1"/>
      <w:numFmt w:val="bullet"/>
      <w:lvlText w:val="•"/>
      <w:lvlJc w:val="left"/>
      <w:pPr>
        <w:ind w:left="8904" w:hanging="360"/>
      </w:pPr>
      <w:rPr>
        <w:rFonts w:hint="default"/>
      </w:rPr>
    </w:lvl>
  </w:abstractNum>
  <w:abstractNum w:abstractNumId="6" w15:restartNumberingAfterBreak="0">
    <w:nsid w:val="0FBD65EE"/>
    <w:multiLevelType w:val="multilevel"/>
    <w:tmpl w:val="43B255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B0EF8"/>
    <w:multiLevelType w:val="multilevel"/>
    <w:tmpl w:val="DF32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393702"/>
    <w:multiLevelType w:val="hybridMultilevel"/>
    <w:tmpl w:val="E98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37FCB"/>
    <w:multiLevelType w:val="multilevel"/>
    <w:tmpl w:val="DFB8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87BF8"/>
    <w:multiLevelType w:val="hybridMultilevel"/>
    <w:tmpl w:val="4DF662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312A09"/>
    <w:multiLevelType w:val="hybridMultilevel"/>
    <w:tmpl w:val="42F06C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80EFB"/>
    <w:multiLevelType w:val="multilevel"/>
    <w:tmpl w:val="D93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B0B6C"/>
    <w:multiLevelType w:val="hybridMultilevel"/>
    <w:tmpl w:val="9E48AC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BA325F3"/>
    <w:multiLevelType w:val="hybridMultilevel"/>
    <w:tmpl w:val="285219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C4665"/>
    <w:multiLevelType w:val="multilevel"/>
    <w:tmpl w:val="C15E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664D4"/>
    <w:multiLevelType w:val="hybridMultilevel"/>
    <w:tmpl w:val="1750A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47883">
    <w:abstractNumId w:val="5"/>
  </w:num>
  <w:num w:numId="2" w16cid:durableId="959721366">
    <w:abstractNumId w:val="16"/>
  </w:num>
  <w:num w:numId="3" w16cid:durableId="2076581188">
    <w:abstractNumId w:val="11"/>
  </w:num>
  <w:num w:numId="4" w16cid:durableId="2090537798">
    <w:abstractNumId w:val="14"/>
  </w:num>
  <w:num w:numId="5" w16cid:durableId="1264342990">
    <w:abstractNumId w:val="10"/>
  </w:num>
  <w:num w:numId="6" w16cid:durableId="608974780">
    <w:abstractNumId w:val="1"/>
  </w:num>
  <w:num w:numId="7" w16cid:durableId="2039430707">
    <w:abstractNumId w:val="7"/>
  </w:num>
  <w:num w:numId="8" w16cid:durableId="1927693079">
    <w:abstractNumId w:val="4"/>
  </w:num>
  <w:num w:numId="9" w16cid:durableId="1000737435">
    <w:abstractNumId w:val="13"/>
  </w:num>
  <w:num w:numId="10" w16cid:durableId="802891577">
    <w:abstractNumId w:val="3"/>
  </w:num>
  <w:num w:numId="11" w16cid:durableId="1131096229">
    <w:abstractNumId w:val="8"/>
  </w:num>
  <w:num w:numId="12" w16cid:durableId="1434591256">
    <w:abstractNumId w:val="2"/>
  </w:num>
  <w:num w:numId="13" w16cid:durableId="677464779">
    <w:abstractNumId w:val="0"/>
  </w:num>
  <w:num w:numId="14" w16cid:durableId="1614824279">
    <w:abstractNumId w:val="9"/>
  </w:num>
  <w:num w:numId="15" w16cid:durableId="314183291">
    <w:abstractNumId w:val="6"/>
  </w:num>
  <w:num w:numId="16" w16cid:durableId="1808744323">
    <w:abstractNumId w:val="15"/>
  </w:num>
  <w:num w:numId="17" w16cid:durableId="19698171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C7B"/>
    <w:rsid w:val="00004F8C"/>
    <w:rsid w:val="0000607D"/>
    <w:rsid w:val="00025CBB"/>
    <w:rsid w:val="0002705C"/>
    <w:rsid w:val="00043721"/>
    <w:rsid w:val="00077998"/>
    <w:rsid w:val="000F7D76"/>
    <w:rsid w:val="00105C41"/>
    <w:rsid w:val="001311C9"/>
    <w:rsid w:val="00142D64"/>
    <w:rsid w:val="001B6C42"/>
    <w:rsid w:val="001C1AC1"/>
    <w:rsid w:val="001C2D92"/>
    <w:rsid w:val="001D6FD4"/>
    <w:rsid w:val="001E3A7D"/>
    <w:rsid w:val="001F7077"/>
    <w:rsid w:val="00213A9C"/>
    <w:rsid w:val="0022203A"/>
    <w:rsid w:val="002256B0"/>
    <w:rsid w:val="00235713"/>
    <w:rsid w:val="002446F4"/>
    <w:rsid w:val="002551EC"/>
    <w:rsid w:val="00261FEC"/>
    <w:rsid w:val="00275F2E"/>
    <w:rsid w:val="00287447"/>
    <w:rsid w:val="00297825"/>
    <w:rsid w:val="002B501E"/>
    <w:rsid w:val="002E21BD"/>
    <w:rsid w:val="002F0C27"/>
    <w:rsid w:val="002F29CD"/>
    <w:rsid w:val="0030172D"/>
    <w:rsid w:val="00310525"/>
    <w:rsid w:val="0031134C"/>
    <w:rsid w:val="00320113"/>
    <w:rsid w:val="0034599A"/>
    <w:rsid w:val="003603AB"/>
    <w:rsid w:val="00384C7C"/>
    <w:rsid w:val="00387610"/>
    <w:rsid w:val="0039120E"/>
    <w:rsid w:val="003E6A22"/>
    <w:rsid w:val="00403173"/>
    <w:rsid w:val="00430076"/>
    <w:rsid w:val="0044209B"/>
    <w:rsid w:val="00462808"/>
    <w:rsid w:val="00464B73"/>
    <w:rsid w:val="00472384"/>
    <w:rsid w:val="0048041A"/>
    <w:rsid w:val="00490380"/>
    <w:rsid w:val="00492D0E"/>
    <w:rsid w:val="004B2C20"/>
    <w:rsid w:val="004B32F3"/>
    <w:rsid w:val="004B43F8"/>
    <w:rsid w:val="0050205C"/>
    <w:rsid w:val="00525A06"/>
    <w:rsid w:val="005265AF"/>
    <w:rsid w:val="00535010"/>
    <w:rsid w:val="0055261D"/>
    <w:rsid w:val="005818EF"/>
    <w:rsid w:val="00590AE3"/>
    <w:rsid w:val="00592E26"/>
    <w:rsid w:val="005976F5"/>
    <w:rsid w:val="005C09BA"/>
    <w:rsid w:val="005F0798"/>
    <w:rsid w:val="00616678"/>
    <w:rsid w:val="0064516D"/>
    <w:rsid w:val="0064594E"/>
    <w:rsid w:val="006674BB"/>
    <w:rsid w:val="006718C7"/>
    <w:rsid w:val="00672566"/>
    <w:rsid w:val="006924C6"/>
    <w:rsid w:val="006A2842"/>
    <w:rsid w:val="006B1C89"/>
    <w:rsid w:val="006B72AA"/>
    <w:rsid w:val="006C2214"/>
    <w:rsid w:val="006D08C6"/>
    <w:rsid w:val="006D24B9"/>
    <w:rsid w:val="006D7239"/>
    <w:rsid w:val="006E3A5A"/>
    <w:rsid w:val="00700444"/>
    <w:rsid w:val="00703F7E"/>
    <w:rsid w:val="00705560"/>
    <w:rsid w:val="00711B3D"/>
    <w:rsid w:val="0071315E"/>
    <w:rsid w:val="00753422"/>
    <w:rsid w:val="00761038"/>
    <w:rsid w:val="00794F30"/>
    <w:rsid w:val="00795EF0"/>
    <w:rsid w:val="007A7434"/>
    <w:rsid w:val="007B71F6"/>
    <w:rsid w:val="007C1710"/>
    <w:rsid w:val="007D108F"/>
    <w:rsid w:val="007D51D7"/>
    <w:rsid w:val="008139F3"/>
    <w:rsid w:val="00826E8B"/>
    <w:rsid w:val="00830C75"/>
    <w:rsid w:val="0084066C"/>
    <w:rsid w:val="00851586"/>
    <w:rsid w:val="00852E9C"/>
    <w:rsid w:val="0087403A"/>
    <w:rsid w:val="0087686E"/>
    <w:rsid w:val="008A1EAF"/>
    <w:rsid w:val="008D1AAD"/>
    <w:rsid w:val="008E02B2"/>
    <w:rsid w:val="00904681"/>
    <w:rsid w:val="009260A8"/>
    <w:rsid w:val="00927845"/>
    <w:rsid w:val="009921F3"/>
    <w:rsid w:val="009A7D0F"/>
    <w:rsid w:val="009C3076"/>
    <w:rsid w:val="009C4091"/>
    <w:rsid w:val="009D2536"/>
    <w:rsid w:val="009F0B45"/>
    <w:rsid w:val="009F1BD7"/>
    <w:rsid w:val="00A20C1F"/>
    <w:rsid w:val="00A259DD"/>
    <w:rsid w:val="00A34024"/>
    <w:rsid w:val="00A40DC0"/>
    <w:rsid w:val="00A472A1"/>
    <w:rsid w:val="00A856DD"/>
    <w:rsid w:val="00A9488F"/>
    <w:rsid w:val="00AA3399"/>
    <w:rsid w:val="00AC0538"/>
    <w:rsid w:val="00AC11FD"/>
    <w:rsid w:val="00AC1AA8"/>
    <w:rsid w:val="00AC3892"/>
    <w:rsid w:val="00AD2BA0"/>
    <w:rsid w:val="00AE7B42"/>
    <w:rsid w:val="00BA3A62"/>
    <w:rsid w:val="00BB6A69"/>
    <w:rsid w:val="00BC4909"/>
    <w:rsid w:val="00BE2A3A"/>
    <w:rsid w:val="00BE467C"/>
    <w:rsid w:val="00C05265"/>
    <w:rsid w:val="00C24112"/>
    <w:rsid w:val="00C4131A"/>
    <w:rsid w:val="00C540E5"/>
    <w:rsid w:val="00C56C11"/>
    <w:rsid w:val="00C64390"/>
    <w:rsid w:val="00C645AD"/>
    <w:rsid w:val="00C677FB"/>
    <w:rsid w:val="00C768CD"/>
    <w:rsid w:val="00C80F77"/>
    <w:rsid w:val="00C85886"/>
    <w:rsid w:val="00CB260B"/>
    <w:rsid w:val="00CD31F8"/>
    <w:rsid w:val="00D223C9"/>
    <w:rsid w:val="00D266C2"/>
    <w:rsid w:val="00D40E67"/>
    <w:rsid w:val="00D756F1"/>
    <w:rsid w:val="00D81E57"/>
    <w:rsid w:val="00D86A2A"/>
    <w:rsid w:val="00D91527"/>
    <w:rsid w:val="00D96594"/>
    <w:rsid w:val="00DB0600"/>
    <w:rsid w:val="00DB3466"/>
    <w:rsid w:val="00DD1C4A"/>
    <w:rsid w:val="00DE3538"/>
    <w:rsid w:val="00DE7F0F"/>
    <w:rsid w:val="00DF483E"/>
    <w:rsid w:val="00DF5C7B"/>
    <w:rsid w:val="00E10684"/>
    <w:rsid w:val="00E94854"/>
    <w:rsid w:val="00E97872"/>
    <w:rsid w:val="00EC5418"/>
    <w:rsid w:val="00F10032"/>
    <w:rsid w:val="00F65E8D"/>
    <w:rsid w:val="00F86D80"/>
    <w:rsid w:val="00FA5236"/>
    <w:rsid w:val="00FB51A3"/>
    <w:rsid w:val="00FC62F6"/>
    <w:rsid w:val="00FD59C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E81A"/>
  <w15:docId w15:val="{A805FE65-F354-4803-A0DC-3974F046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5"/>
      <w:ind w:left="122"/>
      <w:outlineLvl w:val="0"/>
    </w:pPr>
    <w:rPr>
      <w:rFonts w:ascii="Cambria" w:eastAsia="Cambria" w:hAnsi="Cambria"/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1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1"/>
    </w:pPr>
    <w:rPr>
      <w:rFonts w:ascii="Cambria" w:eastAsia="Cambria" w:hAnsi="Cambria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74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semiHidden/>
    <w:rsid w:val="00AE7B42"/>
    <w:pPr>
      <w:widowControl/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AE7B4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4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8E02B2"/>
  </w:style>
  <w:style w:type="character" w:customStyle="1" w:styleId="Heading2Char">
    <w:name w:val="Heading 2 Char"/>
    <w:basedOn w:val="DefaultParagraphFont"/>
    <w:link w:val="Heading2"/>
    <w:uiPriority w:val="9"/>
    <w:rsid w:val="007B71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B71F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1315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1315E"/>
  </w:style>
  <w:style w:type="character" w:customStyle="1" w:styleId="blackres1">
    <w:name w:val="blackres1"/>
    <w:basedOn w:val="DefaultParagraphFont"/>
    <w:rsid w:val="00490380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5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5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A6B1-1844-4554-8F6A-9BCCFC05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sachin</dc:creator>
  <cp:lastModifiedBy>Mohammad Naved Ahmad</cp:lastModifiedBy>
  <cp:revision>3</cp:revision>
  <cp:lastPrinted>2019-12-01T22:24:00Z</cp:lastPrinted>
  <dcterms:created xsi:type="dcterms:W3CDTF">2022-12-06T12:19:00Z</dcterms:created>
  <dcterms:modified xsi:type="dcterms:W3CDTF">2025-02-12T06:42:00Z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2016-11-13T00:00:00Z</vt:filetime>
  </property>
</Properties>
</file>